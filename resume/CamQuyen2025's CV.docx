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4F8F" w14:textId="110F3B5B" w:rsidR="00BC47EB" w:rsidRPr="00DC6A9B" w:rsidRDefault="0033117B" w:rsidP="0033117B">
      <w:pPr>
        <w:rPr>
          <w:rFonts w:ascii="Calibri" w:hAnsi="Calibri" w:cs="Calibri"/>
          <w:lang w:val="vi-VN"/>
        </w:rPr>
      </w:pPr>
      <w:r w:rsidRPr="00DC6A9B">
        <w:rPr>
          <w:rFonts w:ascii="Calibri" w:hAnsi="Calibri" w:cs="Calibri"/>
          <w:b/>
          <w:sz w:val="48"/>
          <w:szCs w:val="48"/>
          <w:lang w:val="vi-VN"/>
        </w:rPr>
        <w:t>QUYEN NGUYEN</w:t>
      </w:r>
      <w:r w:rsidR="00CD3CA0" w:rsidRPr="00DC6A9B">
        <w:rPr>
          <w:rFonts w:ascii="Calibri" w:hAnsi="Calibri" w:cs="Calibri"/>
          <w:b/>
          <w:lang w:val="vi-VN"/>
        </w:rPr>
        <w:t xml:space="preserve">   </w:t>
      </w:r>
      <w:r w:rsidRPr="00DC6A9B">
        <w:rPr>
          <w:rFonts w:ascii="Calibri" w:hAnsi="Calibri" w:cs="Calibri"/>
          <w:b/>
          <w:lang w:val="vi-VN"/>
        </w:rPr>
        <w:t xml:space="preserve">                              </w:t>
      </w:r>
      <w:r w:rsidR="00BC47EB" w:rsidRPr="00DC6A9B">
        <w:rPr>
          <w:rFonts w:ascii="Calibri" w:hAnsi="Calibri" w:cs="Calibri"/>
          <w:b/>
          <w:bCs/>
          <w:u w:val="single"/>
          <w:lang w:val="fr-FR"/>
        </w:rPr>
        <w:t>Email</w:t>
      </w:r>
      <w:r w:rsidR="00CD3CA0" w:rsidRPr="00DC6A9B">
        <w:rPr>
          <w:rFonts w:ascii="Calibri" w:hAnsi="Calibri" w:cs="Calibri"/>
          <w:lang w:val="vi-VN"/>
        </w:rPr>
        <w:t>: camquyen.work@gmail.com</w:t>
      </w:r>
      <w:r w:rsidR="00BC47EB" w:rsidRPr="00DC6A9B">
        <w:rPr>
          <w:rFonts w:ascii="Calibri" w:hAnsi="Calibri" w:cs="Calibri"/>
        </w:rPr>
        <w:t xml:space="preserve"> </w:t>
      </w:r>
      <w:r w:rsidRPr="00DC6A9B">
        <w:rPr>
          <w:rFonts w:ascii="Calibri" w:hAnsi="Calibri" w:cs="Calibri"/>
          <w:lang w:val="vi-VN"/>
        </w:rPr>
        <w:t xml:space="preserve">| </w:t>
      </w:r>
      <w:r w:rsidRPr="00DC6A9B">
        <w:rPr>
          <w:rFonts w:ascii="Calibri" w:hAnsi="Calibri" w:cs="Calibri"/>
          <w:b/>
          <w:bCs/>
          <w:u w:val="single"/>
          <w:lang w:val="fr-FR"/>
        </w:rPr>
        <w:t>Tel</w:t>
      </w:r>
      <w:r w:rsidRPr="00DC6A9B">
        <w:rPr>
          <w:rFonts w:ascii="Calibri" w:hAnsi="Calibri" w:cs="Calibri"/>
          <w:lang w:val="fr-FR"/>
        </w:rPr>
        <w:t>:</w:t>
      </w:r>
      <w:r w:rsidRPr="00DC6A9B">
        <w:rPr>
          <w:rFonts w:ascii="Calibri" w:hAnsi="Calibri" w:cs="Calibri"/>
          <w:lang w:val="vi-VN"/>
        </w:rPr>
        <w:t xml:space="preserve"> </w:t>
      </w:r>
      <w:r w:rsidRPr="00DC6A9B">
        <w:rPr>
          <w:rFonts w:ascii="Calibri" w:hAnsi="Calibri" w:cs="Calibri"/>
          <w:lang w:val="fr-FR"/>
        </w:rPr>
        <w:t>+84 964</w:t>
      </w:r>
      <w:r w:rsidRPr="00DC6A9B">
        <w:rPr>
          <w:rFonts w:ascii="Calibri" w:hAnsi="Calibri" w:cs="Calibri"/>
          <w:lang w:val="vi-VN"/>
        </w:rPr>
        <w:t xml:space="preserve"> 690 219</w:t>
      </w:r>
      <w:r w:rsidR="00CD3CA0" w:rsidRPr="00DC6A9B">
        <w:rPr>
          <w:rFonts w:ascii="Calibri" w:hAnsi="Calibri" w:cs="Calibri"/>
          <w:lang w:val="vi-VN"/>
        </w:rPr>
        <w:t xml:space="preserve">                                                                                    </w:t>
      </w:r>
    </w:p>
    <w:p w14:paraId="6DFD2A7D" w14:textId="71C6D44C" w:rsidR="00034C2E" w:rsidRPr="00DC6A9B" w:rsidRDefault="00243A80" w:rsidP="00CD3CA0">
      <w:pPr>
        <w:pStyle w:val="Body"/>
        <w:spacing w:line="360" w:lineRule="auto"/>
        <w:ind w:left="2410" w:hanging="2432"/>
        <w:rPr>
          <w:rFonts w:ascii="Calibri" w:hAnsi="Calibri" w:cs="Calibri"/>
          <w:bCs/>
          <w:szCs w:val="24"/>
          <w:lang w:val="vi-VN"/>
        </w:rPr>
      </w:pPr>
      <w:r w:rsidRPr="00DC6A9B">
        <w:rPr>
          <w:rFonts w:ascii="Calibri" w:hAnsi="Calibri" w:cs="Calibri"/>
          <w:bCs/>
          <w:sz w:val="28"/>
          <w:szCs w:val="28"/>
        </w:rPr>
        <w:t>Key</w:t>
      </w:r>
      <w:r w:rsidRPr="00DC6A9B">
        <w:rPr>
          <w:rFonts w:ascii="Calibri" w:hAnsi="Calibri" w:cs="Calibri"/>
          <w:bCs/>
          <w:sz w:val="28"/>
          <w:szCs w:val="28"/>
          <w:lang w:val="vi-VN"/>
        </w:rPr>
        <w:t xml:space="preserve"> Account Manager</w:t>
      </w:r>
      <w:r w:rsidR="00430158" w:rsidRPr="00DC6A9B">
        <w:rPr>
          <w:rFonts w:ascii="Calibri" w:hAnsi="Calibri" w:cs="Calibri"/>
          <w:bCs/>
          <w:sz w:val="28"/>
          <w:szCs w:val="28"/>
        </w:rPr>
        <w:tab/>
      </w:r>
      <w:r w:rsidR="00430158" w:rsidRPr="00DC6A9B">
        <w:rPr>
          <w:rFonts w:ascii="Calibri" w:hAnsi="Calibri" w:cs="Calibri"/>
          <w:bCs/>
          <w:szCs w:val="24"/>
        </w:rPr>
        <w:tab/>
      </w:r>
      <w:r w:rsidR="00430158" w:rsidRPr="00DC6A9B">
        <w:rPr>
          <w:rFonts w:ascii="Calibri" w:hAnsi="Calibri" w:cs="Calibri"/>
          <w:bCs/>
          <w:szCs w:val="24"/>
        </w:rPr>
        <w:tab/>
      </w:r>
      <w:r w:rsidR="0033117B" w:rsidRPr="00DC6A9B">
        <w:rPr>
          <w:rFonts w:ascii="Calibri" w:hAnsi="Calibri" w:cs="Calibri"/>
          <w:bCs/>
          <w:szCs w:val="24"/>
          <w:lang w:val="vi-VN"/>
        </w:rPr>
        <w:t xml:space="preserve">                         </w:t>
      </w:r>
      <w:r w:rsidR="00430158" w:rsidRPr="00DC6A9B">
        <w:rPr>
          <w:rFonts w:ascii="Calibri" w:hAnsi="Calibri" w:cs="Calibri"/>
          <w:b/>
          <w:bCs/>
          <w:szCs w:val="24"/>
          <w:u w:val="single"/>
          <w:lang w:val="fr-FR"/>
        </w:rPr>
        <w:t>Portfolio</w:t>
      </w:r>
      <w:r w:rsidR="00430158" w:rsidRPr="00DC6A9B">
        <w:rPr>
          <w:rFonts w:ascii="Calibri" w:hAnsi="Calibri" w:cs="Calibri"/>
          <w:szCs w:val="24"/>
          <w:lang w:val="fr-FR"/>
        </w:rPr>
        <w:t>:</w:t>
      </w:r>
      <w:r w:rsidRPr="00DC6A9B">
        <w:rPr>
          <w:rFonts w:ascii="Calibri" w:hAnsi="Calibri" w:cs="Calibri"/>
          <w:szCs w:val="24"/>
          <w:lang w:val="vi-VN"/>
        </w:rPr>
        <w:t xml:space="preserve"> </w:t>
      </w:r>
      <w:r w:rsidRPr="00DC6A9B">
        <w:rPr>
          <w:rFonts w:ascii="Calibri" w:hAnsi="Calibri" w:cs="Calibri"/>
          <w:szCs w:val="24"/>
          <w:lang w:val="fr-FR"/>
        </w:rPr>
        <w:t>www.linkedin.com/in/camquyen-vietnam</w:t>
      </w:r>
    </w:p>
    <w:p w14:paraId="6B09E72F" w14:textId="47C911B9" w:rsidR="005F7208" w:rsidRPr="00DC6A9B" w:rsidRDefault="00062C09">
      <w:pPr>
        <w:pStyle w:val="Body"/>
        <w:rPr>
          <w:rFonts w:ascii="Calibri" w:hAnsi="Calibri" w:cs="Calibri"/>
          <w:sz w:val="12"/>
          <w:szCs w:val="12"/>
        </w:rPr>
      </w:pPr>
      <w:r w:rsidRPr="00DC6A9B">
        <w:rPr>
          <w:rFonts w:ascii="Calibri" w:hAnsi="Calibri" w:cs="Calibr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1B07CE" wp14:editId="64076385">
                <wp:simplePos x="0" y="0"/>
                <wp:positionH relativeFrom="column">
                  <wp:posOffset>-635</wp:posOffset>
                </wp:positionH>
                <wp:positionV relativeFrom="paragraph">
                  <wp:posOffset>19685</wp:posOffset>
                </wp:positionV>
                <wp:extent cx="6894830" cy="0"/>
                <wp:effectExtent l="0" t="0" r="0" b="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A0220" id="Straight Connector 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.55pt" to="542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" strokeweight="2pt">
                <v:shadow opacity="24903f" origin=",.5" offset="0,.55556mm"/>
                <o:lock v:ext="edit" shapetype="f"/>
              </v:line>
            </w:pict>
          </mc:Fallback>
        </mc:AlternateContent>
      </w:r>
    </w:p>
    <w:p w14:paraId="75F6E2F1" w14:textId="77777777" w:rsidR="006B6A2E" w:rsidRPr="00DC6A9B" w:rsidRDefault="006B6A2E">
      <w:pPr>
        <w:pStyle w:val="Body"/>
        <w:rPr>
          <w:rFonts w:ascii="Calibri" w:hAnsi="Calibri" w:cs="Calibri"/>
          <w:szCs w:val="24"/>
        </w:rPr>
      </w:pPr>
    </w:p>
    <w:p w14:paraId="6FE8A322" w14:textId="34C5B0BE" w:rsidR="00186E2D" w:rsidRPr="00DC6A9B" w:rsidRDefault="00AD0C9D" w:rsidP="002E0DC4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  <w:lang w:val="vi-VN"/>
        </w:rPr>
      </w:pPr>
      <w:r w:rsidRPr="00DC6A9B">
        <w:rPr>
          <w:rFonts w:ascii="Calibri" w:eastAsia="Times New Roman" w:hAnsi="Calibri" w:cs="Calibri"/>
          <w:b/>
          <w:sz w:val="28"/>
          <w:szCs w:val="28"/>
        </w:rPr>
        <w:t>EXECUTIVE SUMMARY</w:t>
      </w:r>
      <w:r w:rsidR="00186E2D" w:rsidRPr="00DC6A9B">
        <w:rPr>
          <w:rFonts w:ascii="Calibri" w:eastAsia="Times New Roman" w:hAnsi="Calibri" w:cs="Calibri"/>
          <w:b/>
          <w:sz w:val="28"/>
          <w:szCs w:val="28"/>
          <w:lang w:val="vi-VN"/>
        </w:rPr>
        <w:br/>
      </w:r>
    </w:p>
    <w:p w14:paraId="35E0865C" w14:textId="20745641" w:rsidR="00186E2D" w:rsidRPr="008033BC" w:rsidRDefault="008033BC" w:rsidP="000B10B6">
      <w:pPr>
        <w:rPr>
          <w:rFonts w:ascii="Calibri" w:hAnsi="Calibri" w:cs="Calibri"/>
          <w:lang w:val="vi-VN"/>
        </w:rPr>
      </w:pPr>
      <w:r w:rsidRPr="008033BC">
        <w:rPr>
          <w:highlight w:val="yellow"/>
        </w:rPr>
        <w:t>Business Development Specialist with four years of experience accelerating startups and global corporations across Asia. Equipped with a European educational background and multicultural perspective. Skilled in international trade, supply chain management, and market expansion. Adaptable, collaborative, and committed to continuous learning and results-driven strategies.</w:t>
      </w:r>
      <w:r>
        <w:rPr>
          <w:lang w:val="vi-VN"/>
        </w:rPr>
        <w:br/>
      </w:r>
    </w:p>
    <w:p w14:paraId="39759008" w14:textId="77777777" w:rsidR="008E2879" w:rsidRPr="00DC6A9B" w:rsidRDefault="00062C09" w:rsidP="002E0DC4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  <w:r w:rsidRPr="00DC6A9B">
        <w:rPr>
          <w:rFonts w:ascii="Calibri" w:eastAsia="Times New Roman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78DC27" wp14:editId="3BA2B5C3">
                <wp:simplePos x="0" y="0"/>
                <wp:positionH relativeFrom="column">
                  <wp:posOffset>1567180</wp:posOffset>
                </wp:positionH>
                <wp:positionV relativeFrom="paragraph">
                  <wp:posOffset>96520</wp:posOffset>
                </wp:positionV>
                <wp:extent cx="529717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71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9398" id="Straight Connector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7.6pt" to="54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" strokeweight="2pt">
                <v:shadow opacity="24903f" origin=",.5" offset="0,.55556mm"/>
                <o:lock v:ext="edit" shapetype="f"/>
                <w10:wrap type="through"/>
              </v:line>
            </w:pict>
          </mc:Fallback>
        </mc:AlternateContent>
      </w:r>
      <w:r w:rsidR="00485CAC" w:rsidRPr="00DC6A9B">
        <w:rPr>
          <w:rFonts w:ascii="Calibri" w:eastAsia="Times New Roman" w:hAnsi="Calibri" w:cs="Calibri"/>
          <w:b/>
          <w:sz w:val="28"/>
          <w:szCs w:val="28"/>
        </w:rPr>
        <w:t>WORK EXPERIENCE</w:t>
      </w:r>
      <w:r w:rsidR="00120483" w:rsidRPr="00DC6A9B"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33093884" w14:textId="77777777" w:rsidR="002E74AB" w:rsidRPr="00DC6A9B" w:rsidRDefault="002E74AB" w:rsidP="002E0DC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E236104" w14:textId="7826D3AF" w:rsidR="00380F25" w:rsidRPr="00DC6A9B" w:rsidRDefault="00302BDC" w:rsidP="002E0DC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lang w:val="vi-VN"/>
        </w:rPr>
      </w:pPr>
      <w:r w:rsidRPr="00DC6A9B">
        <w:rPr>
          <w:rFonts w:ascii="Calibri" w:hAnsi="Calibri" w:cs="Calibri"/>
          <w:b/>
          <w:bCs/>
          <w:sz w:val="28"/>
          <w:szCs w:val="28"/>
        </w:rPr>
        <w:t>Cristobalite</w:t>
      </w:r>
      <w:r w:rsidRPr="00DC6A9B">
        <w:rPr>
          <w:rFonts w:ascii="Calibri" w:hAnsi="Calibri" w:cs="Calibri"/>
          <w:b/>
          <w:bCs/>
          <w:sz w:val="28"/>
          <w:szCs w:val="28"/>
          <w:lang w:val="vi-VN"/>
        </w:rPr>
        <w:t xml:space="preserve"> Vietnam</w:t>
      </w:r>
      <w:r w:rsidR="004D234B" w:rsidRPr="00DC6A9B">
        <w:rPr>
          <w:rFonts w:ascii="Calibri" w:hAnsi="Calibri" w:cs="Calibri"/>
          <w:b/>
          <w:bCs/>
          <w:sz w:val="28"/>
          <w:szCs w:val="28"/>
          <w:lang w:val="vi-VN"/>
        </w:rPr>
        <w:t xml:space="preserve"> </w:t>
      </w:r>
      <w:r w:rsidR="008635EB" w:rsidRPr="00DC6A9B">
        <w:rPr>
          <w:rFonts w:ascii="Calibri" w:hAnsi="Calibri" w:cs="Calibri"/>
          <w:b/>
          <w:bCs/>
          <w:sz w:val="28"/>
          <w:szCs w:val="28"/>
        </w:rPr>
        <w:t>(</w:t>
      </w:r>
      <w:r w:rsidRPr="00DC6A9B">
        <w:rPr>
          <w:rFonts w:ascii="Calibri" w:hAnsi="Calibri" w:cs="Calibri"/>
          <w:b/>
          <w:bCs/>
          <w:sz w:val="28"/>
          <w:szCs w:val="28"/>
          <w:lang w:val="vi-VN"/>
        </w:rPr>
        <w:t>Ho Chi Minh</w:t>
      </w:r>
      <w:r w:rsidR="00811B0A">
        <w:rPr>
          <w:rFonts w:ascii="Calibri" w:hAnsi="Calibri" w:cs="Calibri"/>
          <w:b/>
          <w:bCs/>
          <w:sz w:val="28"/>
          <w:szCs w:val="28"/>
          <w:lang w:val="vi-VN"/>
        </w:rPr>
        <w:t xml:space="preserve"> City</w:t>
      </w:r>
      <w:r w:rsidR="00F16839" w:rsidRPr="00DC6A9B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gramStart"/>
      <w:r w:rsidRPr="00DC6A9B">
        <w:rPr>
          <w:rFonts w:ascii="Calibri" w:hAnsi="Calibri" w:cs="Calibri"/>
          <w:b/>
          <w:bCs/>
          <w:sz w:val="28"/>
          <w:szCs w:val="28"/>
        </w:rPr>
        <w:t>Vietnam</w:t>
      </w:r>
      <w:r w:rsidR="008635EB" w:rsidRPr="00DC6A9B">
        <w:rPr>
          <w:rFonts w:ascii="Calibri" w:hAnsi="Calibri" w:cs="Calibri"/>
          <w:b/>
          <w:bCs/>
          <w:sz w:val="28"/>
          <w:szCs w:val="28"/>
        </w:rPr>
        <w:t>)</w:t>
      </w:r>
      <w:r w:rsidR="00380F25" w:rsidRPr="00DC6A9B">
        <w:rPr>
          <w:rFonts w:ascii="Calibri" w:hAnsi="Calibri" w:cs="Calibri"/>
          <w:b/>
          <w:color w:val="000000"/>
        </w:rPr>
        <w:t xml:space="preserve">   </w:t>
      </w:r>
      <w:proofErr w:type="gramEnd"/>
      <w:r w:rsidR="00380F25" w:rsidRPr="00DC6A9B">
        <w:rPr>
          <w:rFonts w:ascii="Calibri" w:hAnsi="Calibri" w:cs="Calibri"/>
          <w:b/>
          <w:color w:val="000000"/>
        </w:rPr>
        <w:t xml:space="preserve">       </w:t>
      </w:r>
      <w:r w:rsidR="00380F25" w:rsidRPr="00DC6A9B">
        <w:rPr>
          <w:rFonts w:ascii="Calibri" w:hAnsi="Calibri" w:cs="Calibri"/>
          <w:b/>
          <w:color w:val="000000"/>
        </w:rPr>
        <w:tab/>
        <w:t xml:space="preserve">                         </w:t>
      </w:r>
      <w:r w:rsidRPr="00DC6A9B">
        <w:rPr>
          <w:rFonts w:ascii="Calibri" w:hAnsi="Calibri" w:cs="Calibri"/>
          <w:b/>
          <w:color w:val="000000"/>
        </w:rPr>
        <w:t>February</w:t>
      </w:r>
      <w:r w:rsidR="000B10B6" w:rsidRPr="00DC6A9B">
        <w:rPr>
          <w:rFonts w:ascii="Calibri" w:hAnsi="Calibri" w:cs="Calibri"/>
          <w:b/>
          <w:color w:val="000000"/>
        </w:rPr>
        <w:t xml:space="preserve"> </w:t>
      </w:r>
      <w:r w:rsidRPr="00DC6A9B">
        <w:rPr>
          <w:rFonts w:ascii="Calibri" w:hAnsi="Calibri" w:cs="Calibri"/>
          <w:b/>
          <w:color w:val="000000"/>
        </w:rPr>
        <w:t>2024</w:t>
      </w:r>
      <w:r w:rsidR="00380F25" w:rsidRPr="00DC6A9B">
        <w:rPr>
          <w:rFonts w:ascii="Calibri" w:hAnsi="Calibri" w:cs="Calibri"/>
          <w:b/>
          <w:color w:val="000000"/>
        </w:rPr>
        <w:t xml:space="preserve"> </w:t>
      </w:r>
      <w:r w:rsidR="00AA7366" w:rsidRPr="00DC6A9B">
        <w:rPr>
          <w:rFonts w:ascii="Calibri" w:hAnsi="Calibri" w:cs="Calibri"/>
          <w:b/>
          <w:color w:val="000000"/>
        </w:rPr>
        <w:t xml:space="preserve"> </w:t>
      </w:r>
      <w:r w:rsidR="00380F25" w:rsidRPr="00DC6A9B">
        <w:rPr>
          <w:rFonts w:ascii="Calibri" w:hAnsi="Calibri" w:cs="Calibri"/>
          <w:b/>
          <w:color w:val="000000"/>
        </w:rPr>
        <w:t>- Now</w:t>
      </w:r>
    </w:p>
    <w:p w14:paraId="16CAA1B2" w14:textId="07DFD91B" w:rsidR="00A46A44" w:rsidRDefault="007F2395" w:rsidP="00B1253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i/>
          <w:iCs/>
          <w:strike/>
          <w:shd w:val="clear" w:color="auto" w:fill="FFFFFF"/>
          <w:lang w:val="vi-VN"/>
        </w:rPr>
      </w:pP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Cristobalite Vietnam is an </w:t>
      </w:r>
      <w:r w:rsidRPr="00DC6A9B">
        <w:rPr>
          <w:rFonts w:ascii="Calibri" w:hAnsi="Calibri" w:cs="Calibri"/>
          <w:i/>
          <w:iCs/>
          <w:shd w:val="clear" w:color="auto" w:fill="FFFFFF"/>
        </w:rPr>
        <w:t>O</w:t>
      </w:r>
      <w:r w:rsidR="00811B0A">
        <w:rPr>
          <w:rFonts w:ascii="Calibri" w:hAnsi="Calibri" w:cs="Calibri"/>
          <w:i/>
          <w:iCs/>
          <w:shd w:val="clear" w:color="auto" w:fill="FFFFFF"/>
        </w:rPr>
        <w:t>riginal</w:t>
      </w:r>
      <w:r w:rsidR="00811B0A">
        <w:rPr>
          <w:rFonts w:ascii="Calibri" w:hAnsi="Calibri" w:cs="Calibri"/>
          <w:i/>
          <w:iCs/>
          <w:shd w:val="clear" w:color="auto" w:fill="FFFFFF"/>
          <w:lang w:val="vi-VN"/>
        </w:rPr>
        <w:t xml:space="preserve"> </w:t>
      </w:r>
      <w:r w:rsidRPr="00DC6A9B">
        <w:rPr>
          <w:rFonts w:ascii="Calibri" w:hAnsi="Calibri" w:cs="Calibri"/>
          <w:i/>
          <w:iCs/>
          <w:shd w:val="clear" w:color="auto" w:fill="FFFFFF"/>
        </w:rPr>
        <w:t>E</w:t>
      </w:r>
      <w:r w:rsidR="00811B0A">
        <w:rPr>
          <w:rFonts w:ascii="Calibri" w:hAnsi="Calibri" w:cs="Calibri"/>
          <w:i/>
          <w:iCs/>
          <w:shd w:val="clear" w:color="auto" w:fill="FFFFFF"/>
        </w:rPr>
        <w:t>quipment</w:t>
      </w:r>
      <w:r w:rsidR="00811B0A">
        <w:rPr>
          <w:rFonts w:ascii="Calibri" w:hAnsi="Calibri" w:cs="Calibri"/>
          <w:i/>
          <w:iCs/>
          <w:shd w:val="clear" w:color="auto" w:fill="FFFFFF"/>
          <w:lang w:val="vi-VN"/>
        </w:rPr>
        <w:t xml:space="preserve"> </w:t>
      </w:r>
      <w:r w:rsidRPr="00DC6A9B">
        <w:rPr>
          <w:rFonts w:ascii="Calibri" w:hAnsi="Calibri" w:cs="Calibri"/>
          <w:i/>
          <w:iCs/>
          <w:shd w:val="clear" w:color="auto" w:fill="FFFFFF"/>
        </w:rPr>
        <w:t>M</w:t>
      </w:r>
      <w:r w:rsidR="00811B0A">
        <w:rPr>
          <w:rFonts w:ascii="Calibri" w:hAnsi="Calibri" w:cs="Calibri"/>
          <w:i/>
          <w:iCs/>
          <w:shd w:val="clear" w:color="auto" w:fill="FFFFFF"/>
        </w:rPr>
        <w:t>anufacturer</w:t>
      </w:r>
      <w:r w:rsidR="00811B0A">
        <w:rPr>
          <w:rFonts w:ascii="Calibri" w:hAnsi="Calibri" w:cs="Calibri"/>
          <w:i/>
          <w:iCs/>
          <w:shd w:val="clear" w:color="auto" w:fill="FFFFFF"/>
          <w:lang w:val="vi-VN"/>
        </w:rPr>
        <w:t xml:space="preserve"> (OEM)</w:t>
      </w:r>
      <w:r w:rsidRPr="00DC6A9B">
        <w:rPr>
          <w:rFonts w:ascii="Calibri" w:hAnsi="Calibri" w:cs="Calibri"/>
          <w:i/>
          <w:iCs/>
          <w:shd w:val="clear" w:color="auto" w:fill="FFFFFF"/>
        </w:rPr>
        <w:t xml:space="preserve"> and </w:t>
      </w:r>
      <w:r w:rsidR="00811B0A">
        <w:rPr>
          <w:rFonts w:ascii="Calibri" w:hAnsi="Calibri" w:cs="Calibri"/>
          <w:i/>
          <w:iCs/>
          <w:shd w:val="clear" w:color="auto" w:fill="FFFFFF"/>
          <w:lang w:val="vi-VN"/>
        </w:rPr>
        <w:t>D</w:t>
      </w:r>
      <w:proofErr w:type="spellStart"/>
      <w:r w:rsidRPr="00DC6A9B">
        <w:rPr>
          <w:rFonts w:ascii="Calibri" w:hAnsi="Calibri" w:cs="Calibri"/>
          <w:i/>
          <w:iCs/>
          <w:shd w:val="clear" w:color="auto" w:fill="FFFFFF"/>
        </w:rPr>
        <w:t>istributor</w:t>
      </w:r>
      <w:proofErr w:type="spellEnd"/>
      <w:r w:rsidRPr="00DC6A9B">
        <w:rPr>
          <w:rFonts w:ascii="Calibri" w:hAnsi="Calibri" w:cs="Calibri"/>
          <w:i/>
          <w:iCs/>
          <w:shd w:val="clear" w:color="auto" w:fill="FFFFFF"/>
        </w:rPr>
        <w:t xml:space="preserve"> of cristobalite products </w:t>
      </w:r>
      <w:r w:rsidR="006658C0" w:rsidRPr="00DC6A9B">
        <w:rPr>
          <w:rFonts w:ascii="Calibri" w:hAnsi="Calibri" w:cs="Calibri"/>
          <w:i/>
          <w:iCs/>
          <w:shd w:val="clear" w:color="auto" w:fill="FFFFFF"/>
        </w:rPr>
        <w:t>for</w:t>
      </w:r>
      <w:r w:rsidR="006658C0"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</w:t>
      </w:r>
      <w:r w:rsidRPr="00DC6A9B">
        <w:rPr>
          <w:rFonts w:ascii="Calibri" w:hAnsi="Calibri" w:cs="Calibri"/>
          <w:i/>
          <w:iCs/>
          <w:shd w:val="clear" w:color="auto" w:fill="FFFFFF"/>
        </w:rPr>
        <w:t xml:space="preserve">building materials and </w:t>
      </w:r>
      <w:r w:rsidR="006F2681">
        <w:rPr>
          <w:rFonts w:ascii="Calibri" w:hAnsi="Calibri" w:cs="Calibri"/>
          <w:i/>
          <w:iCs/>
          <w:shd w:val="clear" w:color="auto" w:fill="FFFFFF"/>
          <w:lang w:val="vi-VN"/>
        </w:rPr>
        <w:t xml:space="preserve">the </w:t>
      </w:r>
      <w:r w:rsidRPr="00DC6A9B">
        <w:rPr>
          <w:rFonts w:ascii="Calibri" w:hAnsi="Calibri" w:cs="Calibri"/>
          <w:i/>
          <w:iCs/>
          <w:shd w:val="clear" w:color="auto" w:fill="FFFFFF"/>
        </w:rPr>
        <w:t>construction</w:t>
      </w: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sector</w:t>
      </w:r>
      <w:r w:rsidR="006658C0"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worldwide</w:t>
      </w:r>
      <w:r w:rsidR="006F2681">
        <w:rPr>
          <w:rFonts w:ascii="Calibri" w:hAnsi="Calibri" w:cs="Calibri"/>
          <w:i/>
          <w:iCs/>
          <w:shd w:val="clear" w:color="auto" w:fill="FFFFFF"/>
          <w:lang w:val="vi-VN"/>
        </w:rPr>
        <w:t xml:space="preserve">. </w:t>
      </w:r>
    </w:p>
    <w:p w14:paraId="6E45F4AD" w14:textId="77777777" w:rsidR="00811B0A" w:rsidRPr="00811B0A" w:rsidRDefault="00811B0A" w:rsidP="00B1253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i/>
          <w:iCs/>
          <w:shd w:val="clear" w:color="auto" w:fill="FFFFFF"/>
          <w:lang w:val="vi-VN"/>
        </w:rPr>
      </w:pPr>
    </w:p>
    <w:p w14:paraId="21718333" w14:textId="5447AFCF" w:rsidR="00A46A44" w:rsidRPr="00DC6A9B" w:rsidRDefault="00A46A44" w:rsidP="00A46A4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bCs/>
        </w:rPr>
      </w:pPr>
      <w:r w:rsidRPr="00DC6A9B">
        <w:rPr>
          <w:rFonts w:ascii="Calibri" w:eastAsia="Times New Roman" w:hAnsi="Calibri" w:cs="Calibri"/>
          <w:sz w:val="26"/>
          <w:szCs w:val="26"/>
          <w:u w:val="single"/>
        </w:rPr>
        <w:t xml:space="preserve">Position: </w:t>
      </w:r>
      <w:r w:rsidR="007F2395" w:rsidRPr="00DC6A9B">
        <w:rPr>
          <w:rFonts w:ascii="Calibri" w:eastAsia="Times New Roman" w:hAnsi="Calibri" w:cs="Calibri"/>
          <w:sz w:val="26"/>
          <w:szCs w:val="26"/>
          <w:u w:val="single"/>
        </w:rPr>
        <w:t>Business</w:t>
      </w:r>
      <w:r w:rsidR="007F2395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 xml:space="preserve"> Development Manager</w:t>
      </w:r>
      <w:r w:rsidR="004D234B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 xml:space="preserve"> (Full-time)</w:t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</w:r>
      <w:r w:rsidR="008033BC">
        <w:rPr>
          <w:rFonts w:ascii="Calibri" w:hAnsi="Calibri" w:cs="Calibri"/>
          <w:b/>
          <w:lang w:val="vi-VN"/>
        </w:rPr>
        <w:br/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  <w:t xml:space="preserve">                              </w:t>
      </w:r>
    </w:p>
    <w:p w14:paraId="13402A0A" w14:textId="77777777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commentRangeStart w:id="0"/>
      <w:commentRangeStart w:id="1"/>
      <w:r>
        <w:t xml:space="preserve">Developed </w:t>
      </w:r>
      <w:r w:rsidRPr="00811B0A">
        <w:rPr>
          <w:strike/>
        </w:rPr>
        <w:t>and expanded</w:t>
      </w:r>
      <w:r>
        <w:t xml:space="preserve"> the client portfolio by leveraging </w:t>
      </w:r>
      <w:proofErr w:type="spellStart"/>
      <w:r>
        <w:t>ContactOut</w:t>
      </w:r>
      <w:proofErr w:type="spellEnd"/>
      <w:r>
        <w:t xml:space="preserve">, </w:t>
      </w:r>
      <w:proofErr w:type="spellStart"/>
      <w:r>
        <w:t>Lusha</w:t>
      </w:r>
      <w:proofErr w:type="spellEnd"/>
      <w:r>
        <w:t xml:space="preserve">, </w:t>
      </w:r>
      <w:proofErr w:type="spellStart"/>
      <w:r>
        <w:t>TradeAtlas</w:t>
      </w:r>
      <w:proofErr w:type="spellEnd"/>
      <w:r>
        <w:t>, and B2B e-commerce platforms, as well as networking through industry associations, EXPOs, and Chambers of Commerce.</w:t>
      </w:r>
      <w:commentRangeEnd w:id="0"/>
      <w:r w:rsidR="00FF6E7F">
        <w:rPr>
          <w:rStyle w:val="CommentReference"/>
        </w:rPr>
        <w:commentReference w:id="0"/>
      </w:r>
      <w:commentRangeEnd w:id="1"/>
      <w:r w:rsidR="00FF6E7F">
        <w:rPr>
          <w:rStyle w:val="CommentReference"/>
        </w:rPr>
        <w:commentReference w:id="1"/>
      </w:r>
    </w:p>
    <w:p w14:paraId="1F99708A" w14:textId="59563E4F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commentRangeStart w:id="2"/>
      <w:r>
        <w:t xml:space="preserve">Streamlined </w:t>
      </w:r>
      <w:r w:rsidRPr="00811B0A">
        <w:rPr>
          <w:strike/>
        </w:rPr>
        <w:t>and enhanced</w:t>
      </w:r>
      <w:r>
        <w:t xml:space="preserve"> the sales pipeline using HubSpot CRM and Salesforce, integrating email marketing and strategies to drive lead generation and optimize conversion rates.</w:t>
      </w:r>
      <w:commentRangeEnd w:id="2"/>
      <w:r w:rsidR="00FF6E7F">
        <w:rPr>
          <w:rStyle w:val="CommentReference"/>
        </w:rPr>
        <w:commentReference w:id="2"/>
      </w:r>
    </w:p>
    <w:p w14:paraId="5C7F2CBB" w14:textId="77777777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r>
        <w:t>Led high-value negotiations with procurement teams, purchasers, and executives from multinational corporations, securing favorable pricing agreements and commercial contracts.</w:t>
      </w:r>
    </w:p>
    <w:p w14:paraId="15E3F088" w14:textId="77777777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r>
        <w:t>Oversaw international trade operations, collaborating with third-party logistics (3PL) providers to ensure real-time import/export tracking and seamless supply chain coordination.</w:t>
      </w:r>
    </w:p>
    <w:p w14:paraId="648F48C7" w14:textId="77777777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r>
        <w:t>Designed and implemented customized supply chain solutions, ensuring on-time delivery and cost optimization.</w:t>
      </w:r>
    </w:p>
    <w:p w14:paraId="67E7DD0C" w14:textId="77777777" w:rsidR="008033BC" w:rsidRDefault="008033BC" w:rsidP="008033BC">
      <w:pPr>
        <w:pStyle w:val="ListParagraph"/>
        <w:numPr>
          <w:ilvl w:val="0"/>
          <w:numId w:val="22"/>
        </w:numPr>
        <w:spacing w:line="259" w:lineRule="auto"/>
      </w:pPr>
      <w:commentRangeStart w:id="3"/>
      <w:commentRangeStart w:id="4"/>
      <w:r>
        <w:t xml:space="preserve">Developed and managed digital content across LinkedIn, Alibaba, and </w:t>
      </w:r>
      <w:proofErr w:type="spellStart"/>
      <w:r>
        <w:t>IndustryStock</w:t>
      </w:r>
      <w:proofErr w:type="spellEnd"/>
      <w:r>
        <w:t>, enhancing brand visibility and attracting high-value B2B prospects.</w:t>
      </w:r>
      <w:commentRangeEnd w:id="3"/>
      <w:r w:rsidR="00FF6E7F">
        <w:rPr>
          <w:rStyle w:val="CommentReference"/>
        </w:rPr>
        <w:commentReference w:id="3"/>
      </w:r>
      <w:commentRangeEnd w:id="4"/>
      <w:r w:rsidR="00DB08E3">
        <w:rPr>
          <w:rStyle w:val="CommentReference"/>
        </w:rPr>
        <w:commentReference w:id="4"/>
      </w:r>
    </w:p>
    <w:p w14:paraId="614ECC0B" w14:textId="0A895979" w:rsidR="007F2395" w:rsidRPr="00DC6A9B" w:rsidRDefault="007F2395" w:rsidP="007F2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</w:rPr>
      </w:pPr>
      <w:r w:rsidRPr="00DC6A9B">
        <w:rPr>
          <w:rFonts w:ascii="Calibri" w:hAnsi="Calibri" w:cs="Calibri"/>
          <w:shd w:val="clear" w:color="auto" w:fill="FFFFFF"/>
          <w:lang w:val="vi-VN"/>
        </w:rPr>
        <w:br/>
      </w:r>
      <w:r w:rsidRPr="00DC6A9B">
        <w:rPr>
          <w:rFonts w:ascii="Calibri" w:hAnsi="Calibri" w:cs="Calibri"/>
          <w:b/>
          <w:bCs/>
          <w:sz w:val="28"/>
          <w:szCs w:val="28"/>
        </w:rPr>
        <w:t>GNS</w:t>
      </w:r>
      <w:r w:rsidRPr="00DC6A9B">
        <w:rPr>
          <w:rFonts w:ascii="Calibri" w:hAnsi="Calibri" w:cs="Calibri"/>
          <w:b/>
          <w:bCs/>
          <w:sz w:val="28"/>
          <w:szCs w:val="28"/>
          <w:lang w:val="vi-VN"/>
        </w:rPr>
        <w:t xml:space="preserve"> Global Asia </w:t>
      </w:r>
      <w:r w:rsidRPr="00DC6A9B">
        <w:rPr>
          <w:rFonts w:ascii="Calibri" w:hAnsi="Calibri" w:cs="Calibri"/>
          <w:b/>
          <w:bCs/>
          <w:sz w:val="28"/>
          <w:szCs w:val="28"/>
        </w:rPr>
        <w:t>(</w:t>
      </w:r>
      <w:r w:rsidRPr="00BD38E9">
        <w:rPr>
          <w:rFonts w:ascii="Calibri" w:hAnsi="Calibri" w:cs="Calibri"/>
          <w:b/>
          <w:bCs/>
          <w:strike/>
          <w:sz w:val="28"/>
          <w:szCs w:val="28"/>
          <w:lang w:val="vi-VN"/>
        </w:rPr>
        <w:t>Bugis Cube,</w:t>
      </w:r>
      <w:r w:rsidRPr="00DC6A9B">
        <w:rPr>
          <w:rFonts w:ascii="Calibri" w:hAnsi="Calibri" w:cs="Calibri"/>
          <w:b/>
          <w:bCs/>
          <w:sz w:val="28"/>
          <w:szCs w:val="28"/>
          <w:lang w:val="vi-VN"/>
        </w:rPr>
        <w:t xml:space="preserve"> </w:t>
      </w:r>
      <w:proofErr w:type="gramStart"/>
      <w:r w:rsidRPr="00DC6A9B">
        <w:rPr>
          <w:rFonts w:ascii="Calibri" w:hAnsi="Calibri" w:cs="Calibri"/>
          <w:b/>
          <w:bCs/>
          <w:sz w:val="28"/>
          <w:szCs w:val="28"/>
          <w:lang w:val="vi-VN"/>
        </w:rPr>
        <w:t>Singapore</w:t>
      </w:r>
      <w:r w:rsidRPr="00DC6A9B">
        <w:rPr>
          <w:rFonts w:ascii="Calibri" w:hAnsi="Calibri" w:cs="Calibri"/>
          <w:b/>
          <w:bCs/>
          <w:sz w:val="28"/>
          <w:szCs w:val="28"/>
        </w:rPr>
        <w:t>)</w:t>
      </w:r>
      <w:r w:rsidRPr="00DC6A9B">
        <w:rPr>
          <w:rFonts w:ascii="Calibri" w:hAnsi="Calibri" w:cs="Calibri"/>
          <w:b/>
          <w:color w:val="000000"/>
        </w:rPr>
        <w:t xml:space="preserve">   </w:t>
      </w:r>
      <w:proofErr w:type="gramEnd"/>
      <w:r w:rsidRPr="00DC6A9B">
        <w:rPr>
          <w:rFonts w:ascii="Calibri" w:hAnsi="Calibri" w:cs="Calibri"/>
          <w:b/>
          <w:color w:val="000000"/>
        </w:rPr>
        <w:t xml:space="preserve">       </w:t>
      </w:r>
      <w:r w:rsidRPr="00DC6A9B">
        <w:rPr>
          <w:rFonts w:ascii="Calibri" w:hAnsi="Calibri" w:cs="Calibri"/>
          <w:b/>
          <w:color w:val="000000"/>
        </w:rPr>
        <w:tab/>
        <w:t xml:space="preserve">                         </w:t>
      </w:r>
      <w:r w:rsidR="00942E67" w:rsidRPr="00DC6A9B">
        <w:rPr>
          <w:rFonts w:ascii="Calibri" w:hAnsi="Calibri" w:cs="Calibri"/>
          <w:b/>
          <w:color w:val="000000"/>
          <w:lang w:val="vi-VN"/>
        </w:rPr>
        <w:t xml:space="preserve">                                                                                       </w:t>
      </w:r>
      <w:r w:rsidRPr="00DC6A9B">
        <w:rPr>
          <w:rFonts w:ascii="Calibri" w:hAnsi="Calibri" w:cs="Calibri"/>
          <w:b/>
          <w:color w:val="000000"/>
        </w:rPr>
        <w:t>February 2024  - Now</w:t>
      </w:r>
    </w:p>
    <w:p w14:paraId="6F06C79E" w14:textId="5C24BADC" w:rsidR="007F2395" w:rsidRPr="00DC6A9B" w:rsidRDefault="00793D91" w:rsidP="00793D9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Cs/>
        </w:rPr>
      </w:pP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>GNS Global Asia is the international entity of Cristobalite Vietnam in Singapore, specializing in</w:t>
      </w:r>
      <w:r w:rsidR="006658C0"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B2B</w:t>
      </w: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industrial mineral supply, shipping brokerage, and comprehensive logistics solutions</w:t>
      </w: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br/>
      </w:r>
      <w:r w:rsidR="007F2395" w:rsidRPr="00DC6A9B">
        <w:rPr>
          <w:rFonts w:ascii="Calibri" w:hAnsi="Calibri" w:cs="Calibri"/>
          <w:sz w:val="26"/>
          <w:szCs w:val="26"/>
          <w:u w:val="single"/>
        </w:rPr>
        <w:t>Position: Key</w:t>
      </w:r>
      <w:r w:rsidR="007F2395" w:rsidRPr="00DC6A9B">
        <w:rPr>
          <w:rFonts w:ascii="Calibri" w:hAnsi="Calibri" w:cs="Calibri"/>
          <w:sz w:val="26"/>
          <w:szCs w:val="26"/>
          <w:u w:val="single"/>
          <w:lang w:val="vi-VN"/>
        </w:rPr>
        <w:t xml:space="preserve"> Account Manager</w:t>
      </w:r>
      <w:r w:rsidR="004D234B" w:rsidRPr="00DC6A9B">
        <w:rPr>
          <w:rFonts w:ascii="Calibri" w:hAnsi="Calibri" w:cs="Calibri"/>
          <w:sz w:val="26"/>
          <w:szCs w:val="26"/>
          <w:u w:val="single"/>
          <w:lang w:val="vi-VN"/>
        </w:rPr>
        <w:t xml:space="preserve"> (Full-time) </w:t>
      </w:r>
      <w:r w:rsidR="007F2395" w:rsidRPr="00DC6A9B">
        <w:rPr>
          <w:rFonts w:ascii="Calibri" w:hAnsi="Calibri" w:cs="Calibri"/>
          <w:b/>
        </w:rPr>
        <w:tab/>
      </w:r>
      <w:r w:rsidR="008033BC">
        <w:rPr>
          <w:rFonts w:ascii="Calibri" w:hAnsi="Calibri" w:cs="Calibri"/>
          <w:b/>
          <w:lang w:val="vi-VN"/>
        </w:rPr>
        <w:br/>
      </w:r>
      <w:r w:rsidR="007F2395" w:rsidRPr="00DC6A9B">
        <w:rPr>
          <w:rFonts w:ascii="Calibri" w:hAnsi="Calibri" w:cs="Calibri"/>
          <w:b/>
        </w:rPr>
        <w:tab/>
      </w:r>
      <w:r w:rsidR="007F2395" w:rsidRPr="00DC6A9B">
        <w:rPr>
          <w:rFonts w:ascii="Calibri" w:hAnsi="Calibri" w:cs="Calibri"/>
          <w:b/>
        </w:rPr>
        <w:tab/>
      </w:r>
      <w:r w:rsidR="007F2395" w:rsidRPr="00DC6A9B">
        <w:rPr>
          <w:rFonts w:ascii="Calibri" w:hAnsi="Calibri" w:cs="Calibri"/>
          <w:b/>
        </w:rPr>
        <w:tab/>
      </w:r>
      <w:r w:rsidR="007F2395" w:rsidRPr="00DC6A9B">
        <w:rPr>
          <w:rFonts w:ascii="Calibri" w:hAnsi="Calibri" w:cs="Calibri"/>
          <w:b/>
        </w:rPr>
        <w:tab/>
        <w:t xml:space="preserve">                              </w:t>
      </w:r>
    </w:p>
    <w:p w14:paraId="6443FBE9" w14:textId="77777777" w:rsidR="008033BC" w:rsidRPr="008033BC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shd w:val="clear" w:color="auto" w:fill="FFFFFF"/>
          <w:lang w:val="vi-VN"/>
        </w:rPr>
      </w:pPr>
      <w:r w:rsidRPr="008033BC">
        <w:rPr>
          <w:rFonts w:ascii="Calibri" w:hAnsi="Calibri" w:cs="Calibri"/>
          <w:shd w:val="clear" w:color="auto" w:fill="FFFFFF"/>
          <w:lang w:val="vi-VN"/>
        </w:rPr>
        <w:t>Partnered with the Executive Board to define strategic branding and business growth initiatives.</w:t>
      </w:r>
    </w:p>
    <w:p w14:paraId="1F23F463" w14:textId="77777777" w:rsidR="008033BC" w:rsidRPr="00DB08E3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strike/>
          <w:shd w:val="clear" w:color="auto" w:fill="FFFFFF"/>
          <w:lang w:val="vi-VN"/>
        </w:rPr>
      </w:pPr>
      <w:r w:rsidRPr="00DB08E3">
        <w:rPr>
          <w:rFonts w:ascii="Calibri" w:hAnsi="Calibri" w:cs="Calibri"/>
          <w:strike/>
          <w:shd w:val="clear" w:color="auto" w:fill="FFFFFF"/>
          <w:lang w:val="vi-VN"/>
        </w:rPr>
        <w:t>Led end-to-end branding projects, managing vendor collaborations for logo design, corporate video production, and legal brand registration.</w:t>
      </w:r>
    </w:p>
    <w:p w14:paraId="41632C2B" w14:textId="23EE527D" w:rsidR="008033BC" w:rsidRPr="008033BC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shd w:val="clear" w:color="auto" w:fill="FFFFFF"/>
          <w:lang w:val="vi-VN"/>
        </w:rPr>
      </w:pPr>
      <w:commentRangeStart w:id="5"/>
      <w:r w:rsidRPr="008033BC">
        <w:rPr>
          <w:rFonts w:ascii="Calibri" w:hAnsi="Calibri" w:cs="Calibri"/>
          <w:shd w:val="clear" w:color="auto" w:fill="FFFFFF"/>
          <w:lang w:val="vi-VN"/>
        </w:rPr>
        <w:lastRenderedPageBreak/>
        <w:t>Conducted comprehensive market research and competitive analysis to identify emerging business opportunities and product applications</w:t>
      </w:r>
      <w:commentRangeEnd w:id="5"/>
      <w:r w:rsidR="00DB08E3">
        <w:rPr>
          <w:rStyle w:val="CommentReference"/>
          <w:rFonts w:ascii="Times New Roman" w:eastAsia="Times New Roman" w:hAnsi="Times New Roman"/>
          <w:color w:val="auto"/>
        </w:rPr>
        <w:commentReference w:id="5"/>
      </w:r>
    </w:p>
    <w:p w14:paraId="14A23BED" w14:textId="6A60DDAE" w:rsidR="008033BC" w:rsidRPr="008033BC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shd w:val="clear" w:color="auto" w:fill="FFFFFF"/>
          <w:lang w:val="vi-VN"/>
        </w:rPr>
      </w:pPr>
      <w:r w:rsidRPr="008033BC">
        <w:rPr>
          <w:rFonts w:ascii="Calibri" w:hAnsi="Calibri" w:cs="Calibri"/>
          <w:shd w:val="clear" w:color="auto" w:fill="FFFFFF"/>
          <w:lang w:val="vi-VN"/>
        </w:rPr>
        <w:t xml:space="preserve">Managed </w:t>
      </w:r>
      <w:r w:rsidRPr="00DB08E3">
        <w:rPr>
          <w:rFonts w:ascii="Calibri" w:hAnsi="Calibri" w:cs="Calibri"/>
          <w:strike/>
          <w:shd w:val="clear" w:color="auto" w:fill="FFFFFF"/>
          <w:lang w:val="vi-VN"/>
        </w:rPr>
        <w:t>and coordinated</w:t>
      </w:r>
      <w:r w:rsidRPr="008033BC">
        <w:rPr>
          <w:rFonts w:ascii="Calibri" w:hAnsi="Calibri" w:cs="Calibri"/>
          <w:shd w:val="clear" w:color="auto" w:fill="FFFFFF"/>
          <w:lang w:val="vi-VN"/>
        </w:rPr>
        <w:t xml:space="preserve"> a 10-member cross-functional team, aligning production output with client requirements and market demands</w:t>
      </w:r>
      <w:r w:rsidR="00DB08E3">
        <w:rPr>
          <w:rFonts w:ascii="Calibri" w:hAnsi="Calibri" w:cs="Calibri"/>
          <w:shd w:val="clear" w:color="auto" w:fill="FFFFFF"/>
        </w:rPr>
        <w:t xml:space="preserve"> – </w:t>
      </w:r>
      <w:r w:rsidR="00DB08E3" w:rsidRPr="00DB08E3">
        <w:rPr>
          <w:rFonts w:ascii="Calibri" w:hAnsi="Calibri" w:cs="Calibri"/>
          <w:b/>
          <w:bCs/>
          <w:color w:val="FF0000"/>
          <w:shd w:val="clear" w:color="auto" w:fill="FFFFFF"/>
        </w:rPr>
        <w:t xml:space="preserve">so how </w:t>
      </w:r>
      <w:r w:rsidR="00DB08E3">
        <w:rPr>
          <w:rFonts w:ascii="Calibri" w:hAnsi="Calibri" w:cs="Calibri"/>
          <w:b/>
          <w:bCs/>
          <w:color w:val="FF0000"/>
          <w:shd w:val="clear" w:color="auto" w:fill="FFFFFF"/>
        </w:rPr>
        <w:t>approval rate</w:t>
      </w:r>
      <w:r w:rsidR="00DB08E3" w:rsidRPr="00DB08E3">
        <w:rPr>
          <w:rFonts w:ascii="Calibri" w:hAnsi="Calibri" w:cs="Calibri"/>
          <w:b/>
          <w:bCs/>
          <w:color w:val="FF0000"/>
          <w:shd w:val="clear" w:color="auto" w:fill="FFFFFF"/>
        </w:rPr>
        <w:t xml:space="preserve"> are the customers?</w:t>
      </w:r>
    </w:p>
    <w:p w14:paraId="2EE19F75" w14:textId="7C3974BC" w:rsidR="008033BC" w:rsidRPr="00BD38E9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FF0000"/>
          <w:shd w:val="clear" w:color="auto" w:fill="FFFFFF"/>
          <w:lang w:val="vi-VN"/>
        </w:rPr>
      </w:pPr>
      <w:r w:rsidRPr="008033BC">
        <w:rPr>
          <w:rFonts w:ascii="Calibri" w:hAnsi="Calibri" w:cs="Calibri"/>
          <w:shd w:val="clear" w:color="auto" w:fill="FFFFFF"/>
          <w:lang w:val="vi-VN"/>
        </w:rPr>
        <w:t>Developed</w:t>
      </w:r>
      <w:r w:rsidR="009E107F">
        <w:rPr>
          <w:rFonts w:ascii="Calibri" w:hAnsi="Calibri" w:cs="Calibri"/>
          <w:shd w:val="clear" w:color="auto" w:fill="FFFFFF"/>
        </w:rPr>
        <w:t xml:space="preserve"> </w:t>
      </w:r>
      <w:r w:rsidRPr="008033BC">
        <w:rPr>
          <w:rFonts w:ascii="Calibri" w:hAnsi="Calibri" w:cs="Calibri"/>
          <w:shd w:val="clear" w:color="auto" w:fill="FFFFFF"/>
          <w:lang w:val="vi-VN"/>
        </w:rPr>
        <w:t xml:space="preserve">tailored commercial proposals, prepared product samples, and optimized packaging strategies to meet </w:t>
      </w:r>
      <w:r w:rsidRPr="00BD38E9">
        <w:rPr>
          <w:rFonts w:ascii="Calibri" w:hAnsi="Calibri" w:cs="Calibri"/>
          <w:b/>
          <w:bCs/>
          <w:color w:val="FF0000"/>
          <w:shd w:val="clear" w:color="auto" w:fill="FFFFFF"/>
          <w:lang w:val="vi-VN"/>
        </w:rPr>
        <w:t>global standards</w:t>
      </w:r>
      <w:r w:rsidR="00BD38E9" w:rsidRPr="00BD38E9">
        <w:rPr>
          <w:rFonts w:ascii="Calibri" w:hAnsi="Calibri" w:cs="Calibri"/>
          <w:b/>
          <w:bCs/>
          <w:color w:val="FF0000"/>
          <w:shd w:val="clear" w:color="auto" w:fill="FFFFFF"/>
        </w:rPr>
        <w:t xml:space="preserve"> – fit with fierce standards in Germany, etc. </w:t>
      </w:r>
      <w:r w:rsidRPr="00BD38E9">
        <w:rPr>
          <w:rFonts w:ascii="Calibri" w:hAnsi="Calibri" w:cs="Calibri"/>
          <w:b/>
          <w:bCs/>
          <w:color w:val="FF0000"/>
          <w:shd w:val="clear" w:color="auto" w:fill="FFFFFF"/>
          <w:lang w:val="vi-VN"/>
        </w:rPr>
        <w:t>.</w:t>
      </w:r>
    </w:p>
    <w:p w14:paraId="1F6FBAC4" w14:textId="33CD8D1D" w:rsidR="00801027" w:rsidRPr="00DC6A9B" w:rsidRDefault="008033BC" w:rsidP="008033BC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iCs/>
          <w:szCs w:val="24"/>
          <w:highlight w:val="yellow"/>
        </w:rPr>
      </w:pPr>
      <w:r w:rsidRPr="008033BC">
        <w:rPr>
          <w:rFonts w:ascii="Calibri" w:hAnsi="Calibri" w:cs="Calibri"/>
          <w:shd w:val="clear" w:color="auto" w:fill="FFFFFF"/>
          <w:lang w:val="vi-VN"/>
        </w:rPr>
        <w:t>Facilitated international export operations, working closely with GNS Global Asia to enhance supply chain efficiency and market expansion</w:t>
      </w:r>
      <w:r w:rsidR="00BD38E9">
        <w:rPr>
          <w:rFonts w:ascii="Calibri" w:hAnsi="Calibri" w:cs="Calibri"/>
          <w:shd w:val="clear" w:color="auto" w:fill="FFFFFF"/>
        </w:rPr>
        <w:t xml:space="preserve">, </w:t>
      </w:r>
      <w:r w:rsidR="00BD38E9" w:rsidRPr="00BD38E9">
        <w:rPr>
          <w:rFonts w:ascii="Calibri" w:hAnsi="Calibri" w:cs="Calibri"/>
          <w:b/>
          <w:bCs/>
          <w:color w:val="FF0000"/>
          <w:shd w:val="clear" w:color="auto" w:fill="FFFFFF"/>
        </w:rPr>
        <w:t>how did you enhance it? What are the key numbers?</w:t>
      </w:r>
      <w:r w:rsidR="00BD38E9"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="00894EA7" w:rsidRPr="00DC6A9B">
        <w:rPr>
          <w:rFonts w:ascii="Calibri" w:hAnsi="Calibri" w:cs="Calibri"/>
          <w:shd w:val="clear" w:color="auto" w:fill="FFFFFF"/>
          <w:lang w:val="vi-VN"/>
        </w:rPr>
        <w:br/>
      </w:r>
    </w:p>
    <w:p w14:paraId="3D731E57" w14:textId="61E26796" w:rsidR="00EA62BB" w:rsidRPr="00DC6A9B" w:rsidRDefault="00EA62BB" w:rsidP="00EA62BB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  <w:r w:rsidRPr="00DC6A9B">
        <w:rPr>
          <w:rFonts w:ascii="Calibri" w:eastAsia="Times New Roman" w:hAnsi="Calibri" w:cs="Calibri"/>
          <w:b/>
          <w:sz w:val="28"/>
          <w:szCs w:val="28"/>
        </w:rPr>
        <w:t>PROJECT</w:t>
      </w:r>
      <w:r w:rsidRPr="00DC6A9B">
        <w:rPr>
          <w:rFonts w:ascii="Calibri" w:eastAsia="Times New Roman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E16B74" wp14:editId="46E408C6">
                <wp:simplePos x="0" y="0"/>
                <wp:positionH relativeFrom="column">
                  <wp:posOffset>2419985</wp:posOffset>
                </wp:positionH>
                <wp:positionV relativeFrom="paragraph">
                  <wp:posOffset>96520</wp:posOffset>
                </wp:positionV>
                <wp:extent cx="444436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443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DA0F0" id="Straight Connector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5pt,7.6pt" to="54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" strokeweight="2pt">
                <v:shadow opacity="24903f" origin=",.5" offset="0,.55556mm"/>
                <o:lock v:ext="edit" shapetype="f"/>
                <w10:wrap type="through"/>
              </v:line>
            </w:pict>
          </mc:Fallback>
        </mc:AlternateContent>
      </w:r>
      <w:r w:rsidRPr="00DC6A9B">
        <w:rPr>
          <w:rFonts w:ascii="Calibri" w:eastAsia="Times New Roman" w:hAnsi="Calibri" w:cs="Calibri"/>
          <w:b/>
          <w:sz w:val="28"/>
          <w:szCs w:val="28"/>
          <w:lang w:val="vi-VN"/>
        </w:rPr>
        <w:t xml:space="preserve"> </w:t>
      </w:r>
      <w:r w:rsidR="00A47E81" w:rsidRPr="00DC6A9B">
        <w:rPr>
          <w:rFonts w:ascii="Calibri" w:eastAsia="Times New Roman" w:hAnsi="Calibri" w:cs="Calibri"/>
          <w:b/>
          <w:sz w:val="28"/>
          <w:szCs w:val="28"/>
          <w:lang w:val="vi-VN"/>
        </w:rPr>
        <w:t>&amp; ACTIVITIES</w:t>
      </w:r>
    </w:p>
    <w:p w14:paraId="045FC122" w14:textId="77777777" w:rsidR="00EA62BB" w:rsidRPr="00DC6A9B" w:rsidRDefault="00EA62BB" w:rsidP="00EA62BB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</w:p>
    <w:p w14:paraId="6880DA70" w14:textId="5E7076DE" w:rsidR="00EA62BB" w:rsidRPr="00DC6A9B" w:rsidRDefault="00A178A5" w:rsidP="00EA62B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lang w:val="vi-VN"/>
        </w:rPr>
      </w:pPr>
      <w:r w:rsidRPr="00DC6A9B">
        <w:rPr>
          <w:rFonts w:ascii="Calibri" w:hAnsi="Calibri" w:cs="Calibri"/>
          <w:b/>
          <w:bCs/>
          <w:sz w:val="28"/>
          <w:szCs w:val="28"/>
        </w:rPr>
        <w:t>SMILEGATE</w:t>
      </w:r>
      <w:r w:rsidR="00EA62BB" w:rsidRPr="00DC6A9B">
        <w:rPr>
          <w:rFonts w:ascii="Calibri" w:hAnsi="Calibri" w:cs="Calibri"/>
          <w:b/>
          <w:bCs/>
          <w:sz w:val="28"/>
          <w:szCs w:val="28"/>
        </w:rPr>
        <w:t xml:space="preserve"> (</w:t>
      </w:r>
      <w:r w:rsidRPr="00DC6A9B">
        <w:rPr>
          <w:rFonts w:ascii="Calibri" w:hAnsi="Calibri" w:cs="Calibri"/>
          <w:b/>
          <w:bCs/>
          <w:sz w:val="28"/>
          <w:szCs w:val="28"/>
        </w:rPr>
        <w:t>Hangzhou</w:t>
      </w:r>
      <w:r w:rsidR="00EA62BB" w:rsidRPr="00DC6A9B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DC6A9B">
        <w:rPr>
          <w:rFonts w:ascii="Calibri" w:hAnsi="Calibri" w:cs="Calibri"/>
          <w:b/>
          <w:bCs/>
          <w:sz w:val="28"/>
          <w:szCs w:val="28"/>
        </w:rPr>
        <w:t>China</w:t>
      </w:r>
      <w:r w:rsidR="00EA62BB" w:rsidRPr="00DC6A9B">
        <w:rPr>
          <w:rFonts w:ascii="Calibri" w:hAnsi="Calibri" w:cs="Calibri"/>
          <w:b/>
          <w:bCs/>
          <w:sz w:val="28"/>
          <w:szCs w:val="28"/>
        </w:rPr>
        <w:t>)</w:t>
      </w:r>
      <w:r w:rsidR="00EA62BB" w:rsidRPr="00DC6A9B">
        <w:rPr>
          <w:rFonts w:ascii="Calibri" w:hAnsi="Calibri" w:cs="Calibri"/>
          <w:b/>
          <w:color w:val="000000"/>
        </w:rPr>
        <w:tab/>
        <w:t xml:space="preserve">      </w:t>
      </w:r>
      <w:r w:rsidR="00EA62BB" w:rsidRPr="00DC6A9B">
        <w:rPr>
          <w:rFonts w:ascii="Calibri" w:hAnsi="Calibri" w:cs="Calibri"/>
          <w:b/>
          <w:color w:val="000000"/>
        </w:rPr>
        <w:tab/>
      </w:r>
      <w:r w:rsidR="00EA62BB" w:rsidRPr="00DC6A9B">
        <w:rPr>
          <w:rFonts w:ascii="Calibri" w:hAnsi="Calibri" w:cs="Calibri"/>
          <w:b/>
          <w:color w:val="000000"/>
        </w:rPr>
        <w:tab/>
        <w:t xml:space="preserve">               </w:t>
      </w:r>
      <w:r w:rsidR="00EA62BB" w:rsidRPr="00DC6A9B">
        <w:rPr>
          <w:rFonts w:ascii="Calibri" w:hAnsi="Calibri" w:cs="Calibri"/>
          <w:b/>
          <w:color w:val="000000"/>
        </w:rPr>
        <w:tab/>
        <w:t xml:space="preserve">        </w:t>
      </w:r>
      <w:r w:rsidR="003F0D2C" w:rsidRPr="00DC6A9B">
        <w:rPr>
          <w:rFonts w:ascii="Calibri" w:hAnsi="Calibri" w:cs="Calibri"/>
          <w:b/>
          <w:color w:val="000000"/>
        </w:rPr>
        <w:t>October</w:t>
      </w:r>
      <w:r w:rsidR="003F0D2C" w:rsidRPr="00DC6A9B">
        <w:rPr>
          <w:rFonts w:ascii="Calibri" w:hAnsi="Calibri" w:cs="Calibri"/>
          <w:b/>
          <w:color w:val="000000"/>
          <w:lang w:val="vi-VN"/>
        </w:rPr>
        <w:t xml:space="preserve"> </w:t>
      </w:r>
      <w:r w:rsidR="003F0D2C" w:rsidRPr="00DC6A9B">
        <w:rPr>
          <w:rFonts w:ascii="Calibri" w:hAnsi="Calibri" w:cs="Calibri"/>
          <w:b/>
          <w:color w:val="000000"/>
        </w:rPr>
        <w:t>2024</w:t>
      </w:r>
      <w:r w:rsidR="00EA62BB" w:rsidRPr="00DC6A9B">
        <w:rPr>
          <w:rFonts w:ascii="Calibri" w:hAnsi="Calibri" w:cs="Calibri"/>
          <w:b/>
          <w:color w:val="000000"/>
        </w:rPr>
        <w:t xml:space="preserve"> </w:t>
      </w:r>
      <w:r w:rsidR="003F0D2C" w:rsidRPr="00DC6A9B">
        <w:rPr>
          <w:rFonts w:ascii="Calibri" w:hAnsi="Calibri" w:cs="Calibri"/>
          <w:b/>
          <w:color w:val="000000"/>
        </w:rPr>
        <w:t>–</w:t>
      </w:r>
      <w:r w:rsidR="00EA62BB" w:rsidRPr="00DC6A9B">
        <w:rPr>
          <w:rFonts w:ascii="Calibri" w:hAnsi="Calibri" w:cs="Calibri"/>
          <w:b/>
          <w:color w:val="000000"/>
        </w:rPr>
        <w:t xml:space="preserve"> </w:t>
      </w:r>
      <w:r w:rsidR="003F0D2C" w:rsidRPr="00DC6A9B">
        <w:rPr>
          <w:rFonts w:ascii="Calibri" w:hAnsi="Calibri" w:cs="Calibri"/>
          <w:b/>
          <w:color w:val="000000"/>
        </w:rPr>
        <w:t>December</w:t>
      </w:r>
      <w:r w:rsidR="00EA62BB" w:rsidRPr="00DC6A9B">
        <w:rPr>
          <w:rFonts w:ascii="Calibri" w:hAnsi="Calibri" w:cs="Calibri"/>
          <w:b/>
          <w:color w:val="000000"/>
        </w:rPr>
        <w:t xml:space="preserve"> </w:t>
      </w:r>
      <w:r w:rsidRPr="00DC6A9B">
        <w:rPr>
          <w:rFonts w:ascii="Calibri" w:hAnsi="Calibri" w:cs="Calibri"/>
          <w:b/>
          <w:color w:val="000000"/>
        </w:rPr>
        <w:t>2024</w:t>
      </w:r>
    </w:p>
    <w:p w14:paraId="3248F785" w14:textId="426A9FEB" w:rsidR="00EA62BB" w:rsidRPr="00DC6A9B" w:rsidRDefault="00A178A5" w:rsidP="00EA62B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i/>
          <w:iCs/>
          <w:shd w:val="clear" w:color="auto" w:fill="FFFFFF"/>
          <w:lang w:val="vi-VN"/>
        </w:rPr>
      </w:pP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CFS GRAND FINALS 2024 </w:t>
      </w:r>
      <w:r w:rsidR="0037018B" w:rsidRPr="00DC6A9B">
        <w:rPr>
          <w:rFonts w:ascii="Calibri" w:hAnsi="Calibri" w:cs="Calibri"/>
          <w:i/>
          <w:iCs/>
          <w:shd w:val="clear" w:color="auto" w:fill="FFFFFF"/>
          <w:lang w:val="vi-VN"/>
        </w:rPr>
        <w:t>–</w:t>
      </w: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</w:t>
      </w:r>
      <w:r w:rsidR="0037018B" w:rsidRPr="00DC6A9B">
        <w:rPr>
          <w:rFonts w:ascii="Calibri" w:hAnsi="Calibri" w:cs="Calibri"/>
          <w:i/>
          <w:iCs/>
          <w:shd w:val="clear" w:color="auto" w:fill="FFFFFF"/>
          <w:lang w:val="vi-VN"/>
        </w:rPr>
        <w:t>CrossFire Game</w:t>
      </w:r>
      <w:r w:rsidRPr="00DC6A9B">
        <w:rPr>
          <w:rFonts w:ascii="Calibri" w:hAnsi="Calibri" w:cs="Calibri"/>
          <w:i/>
          <w:iCs/>
          <w:shd w:val="clear" w:color="auto" w:fill="FFFFFF"/>
          <w:lang w:val="vi-VN"/>
        </w:rPr>
        <w:t xml:space="preserve"> Project </w:t>
      </w:r>
    </w:p>
    <w:p w14:paraId="3B1E28EE" w14:textId="3DBCCA1D" w:rsidR="00EA62BB" w:rsidRPr="00DC6A9B" w:rsidRDefault="00EA62BB" w:rsidP="00EA62B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bCs/>
        </w:rPr>
      </w:pPr>
      <w:r w:rsidRPr="00DC6A9B">
        <w:rPr>
          <w:rFonts w:ascii="Calibri" w:eastAsia="Times New Roman" w:hAnsi="Calibri" w:cs="Calibri"/>
          <w:sz w:val="26"/>
          <w:szCs w:val="26"/>
          <w:u w:val="single"/>
        </w:rPr>
        <w:t>Position:</w:t>
      </w:r>
      <w:r w:rsidR="00A178A5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 xml:space="preserve"> </w:t>
      </w:r>
      <w:r w:rsidR="00A47E81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>Esports Operations Coordinator &amp; Interpreter (</w:t>
      </w:r>
      <w:r w:rsidR="00C75773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>Project Contract</w:t>
      </w:r>
      <w:r w:rsidR="00A47E81" w:rsidRPr="00DC6A9B">
        <w:rPr>
          <w:rFonts w:ascii="Calibri" w:eastAsia="Times New Roman" w:hAnsi="Calibri" w:cs="Calibri"/>
          <w:sz w:val="26"/>
          <w:szCs w:val="26"/>
          <w:u w:val="single"/>
          <w:lang w:val="vi-VN"/>
        </w:rPr>
        <w:t>)</w:t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</w:r>
      <w:r w:rsidRPr="00DC6A9B">
        <w:rPr>
          <w:rFonts w:ascii="Calibri" w:hAnsi="Calibri" w:cs="Calibri"/>
          <w:b/>
        </w:rPr>
        <w:tab/>
        <w:t xml:space="preserve">                              </w:t>
      </w:r>
    </w:p>
    <w:p w14:paraId="0F1F8A5C" w14:textId="22957930" w:rsidR="0037018B" w:rsidRPr="00DC6A9B" w:rsidRDefault="0037018B" w:rsidP="00793D91">
      <w:pPr>
        <w:pStyle w:val="ListParagraph"/>
        <w:numPr>
          <w:ilvl w:val="0"/>
          <w:numId w:val="26"/>
        </w:numPr>
        <w:spacing w:after="29" w:line="250" w:lineRule="auto"/>
        <w:jc w:val="both"/>
        <w:rPr>
          <w:rFonts w:ascii="Calibri" w:hAnsi="Calibri" w:cs="Calibri"/>
        </w:rPr>
      </w:pPr>
      <w:r w:rsidRPr="00DC6A9B">
        <w:rPr>
          <w:rFonts w:ascii="Calibri" w:hAnsi="Calibri" w:cs="Calibri"/>
        </w:rPr>
        <w:t>Interpreter representative for Team Alotus (Vietnam) at CFS Grand Finals Tournament in China</w:t>
      </w:r>
      <w:r w:rsidRPr="00DC6A9B">
        <w:rPr>
          <w:rFonts w:ascii="Calibri" w:hAnsi="Calibri" w:cs="Calibri"/>
          <w:lang w:val="vi-VN"/>
        </w:rPr>
        <w:t>.</w:t>
      </w:r>
    </w:p>
    <w:p w14:paraId="19090403" w14:textId="29757F74" w:rsidR="00C75773" w:rsidRPr="00DC6A9B" w:rsidRDefault="00525253" w:rsidP="000F1917">
      <w:pPr>
        <w:pStyle w:val="NormalWeb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hAnsi="Calibri" w:cs="Calibri"/>
          <w:lang w:val="vi-VN"/>
        </w:rPr>
      </w:pPr>
      <w:r w:rsidRPr="00DC6A9B">
        <w:rPr>
          <w:rFonts w:ascii="Calibri" w:hAnsi="Calibri" w:cs="Calibri"/>
        </w:rPr>
        <w:t xml:space="preserve">Provided real-time interpretation and team management support for the Vietnamese team, ensuring seamless communication and coordination. Managed documents, including visa applications, accommodation, content creation, and event scheduling, while collaborating with </w:t>
      </w:r>
      <w:r w:rsidR="00077702" w:rsidRPr="00DC6A9B">
        <w:rPr>
          <w:rFonts w:ascii="Calibri" w:hAnsi="Calibri" w:cs="Calibri"/>
        </w:rPr>
        <w:t>key</w:t>
      </w:r>
      <w:r w:rsidR="00077702" w:rsidRPr="00DC6A9B">
        <w:rPr>
          <w:rFonts w:ascii="Calibri" w:hAnsi="Calibri" w:cs="Calibri"/>
          <w:lang w:val="vi-VN"/>
        </w:rPr>
        <w:t xml:space="preserve"> </w:t>
      </w:r>
      <w:r w:rsidRPr="00DC6A9B">
        <w:rPr>
          <w:rFonts w:ascii="Calibri" w:hAnsi="Calibri" w:cs="Calibri"/>
        </w:rPr>
        <w:t xml:space="preserve">players, </w:t>
      </w:r>
      <w:r w:rsidR="00077702" w:rsidRPr="00DC6A9B">
        <w:rPr>
          <w:rFonts w:ascii="Calibri" w:hAnsi="Calibri" w:cs="Calibri"/>
        </w:rPr>
        <w:t>in</w:t>
      </w:r>
      <w:r w:rsidR="00077702" w:rsidRPr="00DC6A9B">
        <w:rPr>
          <w:rFonts w:ascii="Calibri" w:hAnsi="Calibri" w:cs="Calibri"/>
          <w:lang w:val="vi-VN"/>
        </w:rPr>
        <w:t xml:space="preserve">-house </w:t>
      </w:r>
      <w:r w:rsidR="00077702" w:rsidRPr="00DC6A9B">
        <w:rPr>
          <w:rFonts w:ascii="Calibri" w:hAnsi="Calibri" w:cs="Calibri"/>
        </w:rPr>
        <w:t>staffs</w:t>
      </w:r>
      <w:r w:rsidRPr="00DC6A9B">
        <w:rPr>
          <w:rFonts w:ascii="Calibri" w:hAnsi="Calibri" w:cs="Calibri"/>
        </w:rPr>
        <w:t xml:space="preserve">, and </w:t>
      </w:r>
      <w:r w:rsidR="00077702" w:rsidRPr="00DC6A9B">
        <w:rPr>
          <w:rFonts w:ascii="Calibri" w:hAnsi="Calibri" w:cs="Calibri"/>
        </w:rPr>
        <w:t>host</w:t>
      </w:r>
      <w:r w:rsidR="00077702" w:rsidRPr="00DC6A9B">
        <w:rPr>
          <w:rFonts w:ascii="Calibri" w:hAnsi="Calibri" w:cs="Calibri"/>
          <w:lang w:val="vi-VN"/>
        </w:rPr>
        <w:t xml:space="preserve"> </w:t>
      </w:r>
      <w:r w:rsidRPr="00DC6A9B">
        <w:rPr>
          <w:rFonts w:ascii="Calibri" w:hAnsi="Calibri" w:cs="Calibri"/>
        </w:rPr>
        <w:t>organizers throughout the tournament.</w:t>
      </w:r>
    </w:p>
    <w:p w14:paraId="17C3D7FF" w14:textId="77777777" w:rsidR="00C75773" w:rsidRPr="00DC6A9B" w:rsidRDefault="00C75773" w:rsidP="00C75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9" w:line="276" w:lineRule="auto"/>
        <w:jc w:val="both"/>
        <w:rPr>
          <w:rFonts w:ascii="Calibri" w:hAnsi="Calibri" w:cs="Calibri"/>
          <w:lang w:val="vi-VN"/>
        </w:rPr>
      </w:pPr>
    </w:p>
    <w:p w14:paraId="1C5CB923" w14:textId="055D67D2" w:rsidR="00801027" w:rsidRPr="00DC6A9B" w:rsidRDefault="00801027" w:rsidP="00801027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  <w:r w:rsidRPr="00DC6A9B">
        <w:rPr>
          <w:rFonts w:ascii="Calibri" w:eastAsia="Times New Roman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0F3BA4" wp14:editId="2C6FEA5B">
                <wp:simplePos x="0" y="0"/>
                <wp:positionH relativeFrom="column">
                  <wp:posOffset>1567180</wp:posOffset>
                </wp:positionH>
                <wp:positionV relativeFrom="paragraph">
                  <wp:posOffset>96520</wp:posOffset>
                </wp:positionV>
                <wp:extent cx="529717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661622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71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D4C6B" id="Straight Connector 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7.6pt" to="54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" strokeweight="2pt">
                <v:shadow opacity="24903f" origin=",.5" offset="0,.55556mm"/>
                <o:lock v:ext="edit" shapetype="f"/>
                <w10:wrap type="through"/>
              </v:line>
            </w:pict>
          </mc:Fallback>
        </mc:AlternateContent>
      </w:r>
      <w:r w:rsidRPr="00DC6A9B">
        <w:rPr>
          <w:rFonts w:ascii="Calibri" w:eastAsia="Times New Roman" w:hAnsi="Calibri" w:cs="Calibri"/>
          <w:b/>
          <w:sz w:val="28"/>
          <w:szCs w:val="28"/>
        </w:rPr>
        <w:t>QUALIFICATIONS</w:t>
      </w:r>
    </w:p>
    <w:p w14:paraId="61844217" w14:textId="2C373594" w:rsidR="00180415" w:rsidRPr="00DC6A9B" w:rsidRDefault="00180415" w:rsidP="00801027">
      <w:pPr>
        <w:pStyle w:val="FreeForm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eastAsia="Times New Roman" w:hAnsi="Calibri" w:cs="Calibri"/>
          <w:b/>
          <w:sz w:val="28"/>
          <w:szCs w:val="28"/>
        </w:rPr>
        <w:sectPr w:rsidR="00180415" w:rsidRPr="00DC6A9B" w:rsidSect="00852A2E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2240" w:h="15840"/>
          <w:pgMar w:top="1440" w:right="720" w:bottom="811" w:left="720" w:header="720" w:footer="862" w:gutter="0"/>
          <w:cols w:space="720"/>
        </w:sectPr>
      </w:pPr>
    </w:p>
    <w:p w14:paraId="5A6D0641" w14:textId="77777777" w:rsidR="00DB2D6E" w:rsidRPr="00DC6A9B" w:rsidRDefault="00DB2D6E" w:rsidP="00DB2D6E">
      <w:pPr>
        <w:jc w:val="both"/>
        <w:rPr>
          <w:rFonts w:ascii="Calibri" w:hAnsi="Calibri" w:cs="Calibri"/>
          <w:b/>
          <w:color w:val="000000"/>
          <w:sz w:val="28"/>
          <w:szCs w:val="28"/>
        </w:rPr>
      </w:pPr>
    </w:p>
    <w:p w14:paraId="42003A9C" w14:textId="01C502A6" w:rsidR="00DB2D6E" w:rsidRPr="00DC6A9B" w:rsidRDefault="00186E2D" w:rsidP="00DB2D6E">
      <w:pPr>
        <w:jc w:val="both"/>
        <w:rPr>
          <w:rFonts w:ascii="Calibri" w:hAnsi="Calibri" w:cs="Calibri"/>
          <w:b/>
          <w:color w:val="000000"/>
          <w:lang w:val="vi-VN"/>
        </w:rPr>
      </w:pPr>
      <w:r w:rsidRPr="00DC6A9B">
        <w:rPr>
          <w:rFonts w:ascii="Calibri" w:hAnsi="Calibri" w:cs="Calibri"/>
          <w:b/>
          <w:color w:val="000000"/>
          <w:sz w:val="28"/>
          <w:szCs w:val="28"/>
        </w:rPr>
        <w:t>LAB</w:t>
      </w:r>
      <w:r w:rsidRPr="00DC6A9B">
        <w:rPr>
          <w:rFonts w:ascii="Calibri" w:hAnsi="Calibri" w:cs="Calibri"/>
          <w:b/>
          <w:color w:val="000000"/>
          <w:sz w:val="28"/>
          <w:szCs w:val="28"/>
          <w:lang w:val="vi-VN"/>
        </w:rPr>
        <w:t xml:space="preserve"> University of Applied Sciences</w:t>
      </w:r>
      <w:r w:rsidR="0058043D" w:rsidRPr="00DC6A9B">
        <w:rPr>
          <w:rFonts w:ascii="Calibri" w:hAnsi="Calibri" w:cs="Calibri"/>
        </w:rPr>
        <w:t xml:space="preserve"> </w:t>
      </w:r>
      <w:r w:rsidR="00DB2D6E" w:rsidRPr="00DC6A9B">
        <w:rPr>
          <w:rFonts w:ascii="Calibri" w:hAnsi="Calibri" w:cs="Calibri"/>
          <w:b/>
          <w:color w:val="000000"/>
          <w:sz w:val="28"/>
          <w:szCs w:val="28"/>
        </w:rPr>
        <w:t>(</w:t>
      </w:r>
      <w:r w:rsidRPr="00DC6A9B">
        <w:rPr>
          <w:rFonts w:ascii="Calibri" w:hAnsi="Calibri" w:cs="Calibri"/>
          <w:b/>
          <w:color w:val="000000"/>
          <w:sz w:val="28"/>
          <w:szCs w:val="28"/>
        </w:rPr>
        <w:t>Lahti</w:t>
      </w:r>
      <w:r w:rsidR="00405F51" w:rsidRPr="00DC6A9B">
        <w:rPr>
          <w:rFonts w:ascii="Calibri" w:hAnsi="Calibri" w:cs="Calibri"/>
          <w:b/>
          <w:color w:val="000000"/>
          <w:sz w:val="28"/>
          <w:szCs w:val="28"/>
        </w:rPr>
        <w:t xml:space="preserve">, </w:t>
      </w:r>
      <w:r w:rsidRPr="00DC6A9B">
        <w:rPr>
          <w:rFonts w:ascii="Calibri" w:hAnsi="Calibri" w:cs="Calibri"/>
          <w:b/>
          <w:color w:val="000000"/>
          <w:sz w:val="28"/>
          <w:szCs w:val="28"/>
        </w:rPr>
        <w:t>Finland</w:t>
      </w:r>
      <w:r w:rsidR="00DB2D6E" w:rsidRPr="00DC6A9B">
        <w:rPr>
          <w:rFonts w:ascii="Calibri" w:hAnsi="Calibri" w:cs="Calibri"/>
          <w:b/>
          <w:color w:val="000000"/>
          <w:sz w:val="28"/>
          <w:szCs w:val="28"/>
        </w:rPr>
        <w:t xml:space="preserve">)                      </w:t>
      </w:r>
      <w:r w:rsidR="00DB2D6E" w:rsidRPr="00DC6A9B">
        <w:rPr>
          <w:rFonts w:ascii="Calibri" w:hAnsi="Calibri" w:cs="Calibri"/>
          <w:b/>
          <w:color w:val="000000"/>
        </w:rPr>
        <w:t xml:space="preserve">                        </w:t>
      </w:r>
      <w:r w:rsidR="00942E67" w:rsidRPr="00DC6A9B">
        <w:rPr>
          <w:rFonts w:ascii="Calibri" w:hAnsi="Calibri" w:cs="Calibri"/>
          <w:b/>
          <w:color w:val="000000"/>
          <w:lang w:val="vi-VN"/>
        </w:rPr>
        <w:t xml:space="preserve">                  </w:t>
      </w:r>
      <w:r w:rsidR="00942E67" w:rsidRPr="00DC6A9B">
        <w:rPr>
          <w:rFonts w:ascii="Calibri" w:hAnsi="Calibri" w:cs="Calibri"/>
          <w:b/>
          <w:color w:val="000000"/>
        </w:rPr>
        <w:t>January</w:t>
      </w:r>
      <w:r w:rsidR="000107E4" w:rsidRPr="00DC6A9B">
        <w:rPr>
          <w:rFonts w:ascii="Calibri" w:hAnsi="Calibri" w:cs="Calibri"/>
          <w:b/>
          <w:color w:val="000000"/>
          <w:lang w:val="vi-VN"/>
        </w:rPr>
        <w:t xml:space="preserve"> 2020</w:t>
      </w:r>
      <w:r w:rsidR="00405F51" w:rsidRPr="00DC6A9B">
        <w:rPr>
          <w:rFonts w:ascii="Calibri" w:hAnsi="Calibri" w:cs="Calibri"/>
          <w:b/>
          <w:color w:val="000000"/>
        </w:rPr>
        <w:t xml:space="preserve"> </w:t>
      </w:r>
      <w:r w:rsidR="000107E4" w:rsidRPr="00DC6A9B">
        <w:rPr>
          <w:rFonts w:ascii="Calibri" w:hAnsi="Calibri" w:cs="Calibri"/>
          <w:b/>
          <w:color w:val="000000"/>
        </w:rPr>
        <w:t>–</w:t>
      </w:r>
      <w:r w:rsidR="00DB2D6E" w:rsidRPr="00DC6A9B">
        <w:rPr>
          <w:rFonts w:ascii="Calibri" w:hAnsi="Calibri" w:cs="Calibri"/>
          <w:b/>
          <w:color w:val="000000"/>
        </w:rPr>
        <w:t xml:space="preserve"> </w:t>
      </w:r>
      <w:r w:rsidR="000107E4" w:rsidRPr="00DC6A9B">
        <w:rPr>
          <w:rFonts w:ascii="Calibri" w:hAnsi="Calibri" w:cs="Calibri"/>
          <w:b/>
          <w:color w:val="000000"/>
        </w:rPr>
        <w:t>May</w:t>
      </w:r>
      <w:r w:rsidR="000107E4" w:rsidRPr="00DC6A9B">
        <w:rPr>
          <w:rFonts w:ascii="Calibri" w:hAnsi="Calibri" w:cs="Calibri"/>
          <w:b/>
          <w:color w:val="000000"/>
          <w:lang w:val="vi-VN"/>
        </w:rPr>
        <w:t xml:space="preserve"> 2023</w:t>
      </w:r>
    </w:p>
    <w:p w14:paraId="17C8D316" w14:textId="097CA89D" w:rsidR="00DB2D6E" w:rsidRPr="00DC6A9B" w:rsidRDefault="00DB2D6E" w:rsidP="00DB2D6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i/>
          <w:iCs/>
          <w:color w:val="auto"/>
          <w:shd w:val="clear" w:color="auto" w:fill="FFFFFF"/>
        </w:rPr>
      </w:pPr>
      <w:r w:rsidRPr="00DC6A9B">
        <w:rPr>
          <w:rFonts w:ascii="Calibri" w:hAnsi="Calibri" w:cs="Calibri"/>
          <w:i/>
          <w:iCs/>
          <w:color w:val="auto"/>
          <w:sz w:val="28"/>
          <w:szCs w:val="22"/>
          <w:shd w:val="clear" w:color="auto" w:fill="FFFFFF"/>
        </w:rPr>
        <w:t>Bachelor’s Degree Program in</w:t>
      </w:r>
      <w:r w:rsidR="000107E4" w:rsidRPr="00DC6A9B">
        <w:rPr>
          <w:rFonts w:ascii="Calibri" w:hAnsi="Calibri" w:cs="Calibri"/>
          <w:i/>
          <w:iCs/>
          <w:color w:val="auto"/>
          <w:sz w:val="28"/>
          <w:szCs w:val="22"/>
          <w:shd w:val="clear" w:color="auto" w:fill="FFFFFF"/>
          <w:lang w:val="vi-VN"/>
        </w:rPr>
        <w:t xml:space="preserve"> International Business</w:t>
      </w:r>
      <w:r w:rsidRPr="00DC6A9B">
        <w:rPr>
          <w:rFonts w:ascii="Calibri" w:hAnsi="Calibri" w:cs="Calibri"/>
          <w:i/>
          <w:iCs/>
          <w:color w:val="auto"/>
          <w:sz w:val="28"/>
          <w:szCs w:val="22"/>
          <w:shd w:val="clear" w:color="auto" w:fill="FFFFFF"/>
        </w:rPr>
        <w:t xml:space="preserve"> </w:t>
      </w:r>
    </w:p>
    <w:p w14:paraId="318449FE" w14:textId="31FA36FD" w:rsidR="00DB2D6E" w:rsidRPr="00DC6A9B" w:rsidRDefault="000107E4" w:rsidP="00DB2D6E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DC6A9B">
        <w:rPr>
          <w:rFonts w:ascii="Calibri" w:hAnsi="Calibri" w:cs="Calibri"/>
        </w:rPr>
        <w:t>Grade</w:t>
      </w:r>
      <w:r w:rsidRPr="00DC6A9B">
        <w:rPr>
          <w:rFonts w:ascii="Calibri" w:hAnsi="Calibri" w:cs="Calibri"/>
          <w:lang w:val="vi-VN"/>
        </w:rPr>
        <w:t xml:space="preserve"> Point Average – 4.0/5.0</w:t>
      </w:r>
    </w:p>
    <w:p w14:paraId="08F8BAAF" w14:textId="76EF8265" w:rsidR="00EA62BB" w:rsidRPr="00DC6A9B" w:rsidRDefault="000107E4" w:rsidP="007E4564">
      <w:pPr>
        <w:numPr>
          <w:ilvl w:val="0"/>
          <w:numId w:val="12"/>
        </w:numPr>
        <w:spacing w:after="29" w:line="250" w:lineRule="auto"/>
        <w:jc w:val="both"/>
        <w:rPr>
          <w:rFonts w:ascii="Calibri" w:hAnsi="Calibri" w:cs="Calibri"/>
        </w:rPr>
      </w:pPr>
      <w:r w:rsidRPr="00DC6A9B">
        <w:rPr>
          <w:rFonts w:ascii="Calibri" w:hAnsi="Calibri" w:cs="Calibri"/>
        </w:rPr>
        <w:t xml:space="preserve">Thesis Publication </w:t>
      </w:r>
      <w:r w:rsidRPr="00DC6A9B">
        <w:rPr>
          <w:rFonts w:ascii="Calibri" w:eastAsia="Calibri" w:hAnsi="Calibri" w:cs="Calibri"/>
        </w:rPr>
        <w:t>–</w:t>
      </w:r>
      <w:r w:rsidRPr="00DC6A9B">
        <w:rPr>
          <w:rFonts w:ascii="Calibri" w:hAnsi="Calibri" w:cs="Calibri"/>
        </w:rPr>
        <w:t xml:space="preserve"> </w:t>
      </w:r>
      <w:r w:rsidRPr="00DC6A9B">
        <w:rPr>
          <w:rFonts w:ascii="Calibri" w:eastAsia="Calibri" w:hAnsi="Calibri" w:cs="Calibri"/>
        </w:rPr>
        <w:t>“</w:t>
      </w:r>
      <w:r w:rsidR="0058043D" w:rsidRPr="00DC6A9B">
        <w:rPr>
          <w:rFonts w:ascii="Calibri" w:eastAsia="Calibri" w:hAnsi="Calibri" w:cs="Calibri"/>
        </w:rPr>
        <w:t>Strategic</w:t>
      </w:r>
      <w:r w:rsidR="0058043D" w:rsidRPr="00DC6A9B">
        <w:rPr>
          <w:rFonts w:ascii="Calibri" w:eastAsia="Calibri" w:hAnsi="Calibri" w:cs="Calibri"/>
          <w:lang w:val="vi-VN"/>
        </w:rPr>
        <w:t xml:space="preserve"> Solutions for E-logistics in Vietnam. Case </w:t>
      </w:r>
      <w:r w:rsidR="003F0D2C" w:rsidRPr="00DC6A9B">
        <w:rPr>
          <w:rFonts w:ascii="Calibri" w:eastAsia="Calibri" w:hAnsi="Calibri" w:cs="Calibri"/>
          <w:lang w:val="vi-VN"/>
        </w:rPr>
        <w:t>area</w:t>
      </w:r>
      <w:r w:rsidR="0058043D" w:rsidRPr="00DC6A9B">
        <w:rPr>
          <w:rFonts w:ascii="Calibri" w:eastAsia="Calibri" w:hAnsi="Calibri" w:cs="Calibri"/>
          <w:lang w:val="vi-VN"/>
        </w:rPr>
        <w:t xml:space="preserve">: </w:t>
      </w:r>
      <w:r w:rsidR="0033117B" w:rsidRPr="00DC6A9B">
        <w:rPr>
          <w:rFonts w:ascii="Calibri" w:eastAsia="Calibri" w:hAnsi="Calibri" w:cs="Calibri"/>
          <w:lang w:val="vi-VN"/>
        </w:rPr>
        <w:t>B2</w:t>
      </w:r>
      <w:r w:rsidR="0058043D" w:rsidRPr="00DC6A9B">
        <w:rPr>
          <w:rFonts w:ascii="Calibri" w:eastAsia="Calibri" w:hAnsi="Calibri" w:cs="Calibri"/>
          <w:lang w:val="vi-VN"/>
        </w:rPr>
        <w:t>C</w:t>
      </w:r>
      <w:r w:rsidRPr="00DC6A9B">
        <w:rPr>
          <w:rFonts w:ascii="Calibri" w:eastAsia="Calibri" w:hAnsi="Calibri" w:cs="Calibri"/>
        </w:rPr>
        <w:t>”</w:t>
      </w:r>
    </w:p>
    <w:p w14:paraId="7557CB74" w14:textId="4BB7B874" w:rsidR="0058043D" w:rsidRPr="00DC6A9B" w:rsidRDefault="00EA62BB" w:rsidP="007E4564">
      <w:pPr>
        <w:numPr>
          <w:ilvl w:val="0"/>
          <w:numId w:val="12"/>
        </w:numPr>
        <w:spacing w:after="29" w:line="250" w:lineRule="auto"/>
        <w:jc w:val="both"/>
        <w:rPr>
          <w:rFonts w:ascii="Calibri" w:hAnsi="Calibri" w:cs="Calibri"/>
          <w:b/>
          <w:bCs/>
        </w:rPr>
      </w:pPr>
      <w:r w:rsidRPr="00DC6A9B">
        <w:rPr>
          <w:rFonts w:ascii="Calibri" w:eastAsia="Calibri" w:hAnsi="Calibri" w:cs="Calibri"/>
          <w:b/>
          <w:bCs/>
          <w:lang w:val="vi-VN"/>
        </w:rPr>
        <w:t>Relevant Courses:</w:t>
      </w:r>
      <w:r w:rsidR="000107E4" w:rsidRPr="00DC6A9B">
        <w:rPr>
          <w:rFonts w:ascii="Calibri" w:eastAsia="Calibri" w:hAnsi="Calibri" w:cs="Calibri"/>
          <w:b/>
          <w:bCs/>
        </w:rPr>
        <w:t xml:space="preserve"> </w:t>
      </w:r>
      <w:r w:rsidR="000F1917" w:rsidRPr="00DC6A9B">
        <w:rPr>
          <w:rFonts w:ascii="Calibri" w:eastAsia="Calibri" w:hAnsi="Calibri" w:cs="Calibri"/>
        </w:rPr>
        <w:t>Fundamentals</w:t>
      </w:r>
      <w:r w:rsidR="000F1917" w:rsidRPr="00DC6A9B">
        <w:rPr>
          <w:rFonts w:ascii="Calibri" w:eastAsia="Calibri" w:hAnsi="Calibri" w:cs="Calibri"/>
          <w:lang w:val="vi-VN"/>
        </w:rPr>
        <w:t xml:space="preserve"> of Buisness Law and </w:t>
      </w:r>
      <w:r w:rsidR="00DA0865" w:rsidRPr="00DC6A9B">
        <w:rPr>
          <w:rFonts w:ascii="Calibri" w:eastAsia="Calibri" w:hAnsi="Calibri" w:cs="Calibri"/>
          <w:lang w:val="vi-VN"/>
        </w:rPr>
        <w:t>E</w:t>
      </w:r>
      <w:r w:rsidR="000F1917" w:rsidRPr="00DC6A9B">
        <w:rPr>
          <w:rFonts w:ascii="Calibri" w:eastAsia="Calibri" w:hAnsi="Calibri" w:cs="Calibri"/>
          <w:lang w:val="vi-VN"/>
        </w:rPr>
        <w:t>conomics, Global Business Opportunities, Artificial Inteliligence and Security.</w:t>
      </w:r>
      <w:r w:rsidR="00A178A5" w:rsidRPr="00DC6A9B">
        <w:rPr>
          <w:rFonts w:ascii="Calibri" w:eastAsia="Calibri" w:hAnsi="Calibri" w:cs="Calibri"/>
          <w:b/>
          <w:bCs/>
          <w:lang w:val="vi-VN"/>
        </w:rPr>
        <w:br/>
      </w:r>
    </w:p>
    <w:p w14:paraId="787DFBA2" w14:textId="2AE93826" w:rsidR="00A47E81" w:rsidRPr="00DC6A9B" w:rsidRDefault="0058043D" w:rsidP="006658C0">
      <w:pPr>
        <w:spacing w:line="259" w:lineRule="auto"/>
        <w:rPr>
          <w:rFonts w:ascii="Calibri" w:hAnsi="Calibri" w:cs="Calibri"/>
          <w:lang w:val="vi-VN"/>
        </w:rPr>
      </w:pPr>
      <w:r w:rsidRPr="00DC6A9B">
        <w:rPr>
          <w:rFonts w:ascii="Calibri" w:hAnsi="Calibri" w:cs="Calibri"/>
          <w:b/>
          <w:color w:val="000000"/>
          <w:sz w:val="28"/>
          <w:szCs w:val="28"/>
          <w:lang w:val="vi-VN"/>
        </w:rPr>
        <w:t>Hochschule für Technik und Wirtschaft (Germany)</w:t>
      </w:r>
      <w:r w:rsidR="00B82F3D" w:rsidRPr="00DC6A9B">
        <w:rPr>
          <w:rFonts w:ascii="Calibri" w:hAnsi="Calibri" w:cs="Calibri"/>
          <w:b/>
          <w:color w:val="000000"/>
          <w:sz w:val="28"/>
          <w:szCs w:val="28"/>
          <w:lang w:val="vi-VN"/>
        </w:rPr>
        <w:tab/>
      </w:r>
      <w:r w:rsidRPr="00DC6A9B">
        <w:rPr>
          <w:rFonts w:ascii="Calibri" w:hAnsi="Calibri" w:cs="Calibri"/>
          <w:b/>
          <w:color w:val="000000"/>
          <w:sz w:val="28"/>
          <w:szCs w:val="28"/>
          <w:lang w:val="vi-VN"/>
        </w:rPr>
        <w:br/>
      </w:r>
      <w:r w:rsidRPr="00DC6A9B">
        <w:rPr>
          <w:rFonts w:ascii="Calibri" w:eastAsia="Calibri" w:hAnsi="Calibri" w:cs="Calibri"/>
          <w:i/>
          <w:sz w:val="28"/>
        </w:rPr>
        <w:t>Erasmus+</w:t>
      </w:r>
      <w:r w:rsidR="001E7CCE" w:rsidRPr="00DC6A9B">
        <w:rPr>
          <w:rFonts w:ascii="Calibri" w:eastAsia="Calibri" w:hAnsi="Calibri" w:cs="Calibri"/>
          <w:i/>
          <w:sz w:val="28"/>
          <w:lang w:val="vi-VN"/>
        </w:rPr>
        <w:t xml:space="preserve"> Traineeship</w:t>
      </w:r>
      <w:r w:rsidRPr="00DC6A9B">
        <w:rPr>
          <w:rFonts w:ascii="Calibri" w:eastAsia="Calibri" w:hAnsi="Calibri" w:cs="Calibri"/>
          <w:i/>
          <w:sz w:val="28"/>
        </w:rPr>
        <w:t xml:space="preserve"> Exchange Program </w:t>
      </w:r>
      <w:r w:rsidR="003F0D2C" w:rsidRPr="00DC6A9B">
        <w:rPr>
          <w:rFonts w:ascii="Calibri" w:eastAsia="Calibri" w:hAnsi="Calibri" w:cs="Calibri"/>
          <w:i/>
          <w:sz w:val="28"/>
          <w:lang w:val="vi-VN"/>
        </w:rPr>
        <w:t xml:space="preserve"> </w:t>
      </w:r>
    </w:p>
    <w:p w14:paraId="142B6BDE" w14:textId="77777777" w:rsidR="00A47E81" w:rsidRPr="00DC6A9B" w:rsidRDefault="00A47E81" w:rsidP="00A47E81">
      <w:pPr>
        <w:pStyle w:val="ListParagraph"/>
        <w:numPr>
          <w:ilvl w:val="0"/>
          <w:numId w:val="26"/>
        </w:numPr>
        <w:spacing w:after="29" w:line="250" w:lineRule="auto"/>
        <w:jc w:val="both"/>
        <w:rPr>
          <w:rFonts w:ascii="Calibri" w:hAnsi="Calibri" w:cs="Calibri"/>
          <w:lang w:val="vi-VN"/>
        </w:rPr>
      </w:pPr>
      <w:r w:rsidRPr="00DC6A9B">
        <w:rPr>
          <w:rFonts w:ascii="Calibri" w:hAnsi="Calibri" w:cs="Calibri"/>
        </w:rPr>
        <w:t>Game Tester for E-REACKT Game Project</w:t>
      </w:r>
      <w:r w:rsidRPr="00DC6A9B">
        <w:rPr>
          <w:rFonts w:ascii="Calibri" w:hAnsi="Calibri" w:cs="Calibri"/>
          <w:lang w:val="vi-VN"/>
        </w:rPr>
        <w:t xml:space="preserve"> – “</w:t>
      </w:r>
      <w:r w:rsidRPr="00DC6A9B">
        <w:rPr>
          <w:rFonts w:ascii="Calibri" w:hAnsi="Calibri" w:cs="Calibri"/>
        </w:rPr>
        <w:t>The project enclosed bug testing and implementation of the innovative online learning game tool Academy'Quiz (AQ)</w:t>
      </w:r>
      <w:r w:rsidRPr="00DC6A9B">
        <w:rPr>
          <w:rFonts w:ascii="Calibri" w:hAnsi="Calibri" w:cs="Calibri"/>
          <w:lang w:val="vi-VN"/>
        </w:rPr>
        <w:t>”</w:t>
      </w:r>
    </w:p>
    <w:p w14:paraId="60D5DA6B" w14:textId="78C5E0C8" w:rsidR="00A47E81" w:rsidRPr="00DC6A9B" w:rsidRDefault="00A47E81" w:rsidP="00A47E81">
      <w:pPr>
        <w:pStyle w:val="ListParagraph"/>
        <w:numPr>
          <w:ilvl w:val="0"/>
          <w:numId w:val="26"/>
        </w:numPr>
        <w:spacing w:after="29" w:line="250" w:lineRule="auto"/>
        <w:jc w:val="both"/>
        <w:rPr>
          <w:rFonts w:ascii="Calibri" w:hAnsi="Calibri" w:cs="Calibri"/>
        </w:rPr>
      </w:pPr>
      <w:r w:rsidRPr="00DC6A9B">
        <w:rPr>
          <w:rFonts w:ascii="Calibri" w:hAnsi="Calibri" w:cs="Calibri"/>
        </w:rPr>
        <w:t>Generating Marketing Automation Campaign on HubSpot</w:t>
      </w:r>
      <w:r w:rsidRPr="00DC6A9B">
        <w:rPr>
          <w:rFonts w:ascii="Calibri" w:hAnsi="Calibri" w:cs="Calibri"/>
          <w:lang w:val="vi-VN"/>
        </w:rPr>
        <w:t xml:space="preserve"> </w:t>
      </w:r>
      <w:r w:rsidR="00DA0865" w:rsidRPr="00DC6A9B">
        <w:rPr>
          <w:rFonts w:ascii="Calibri" w:hAnsi="Calibri" w:cs="Calibri"/>
          <w:lang w:val="vi-VN"/>
        </w:rPr>
        <w:t xml:space="preserve">as </w:t>
      </w:r>
      <w:r w:rsidRPr="00DC6A9B">
        <w:rPr>
          <w:rFonts w:ascii="Calibri" w:hAnsi="Calibri" w:cs="Calibri"/>
          <w:lang w:val="vi-VN"/>
        </w:rPr>
        <w:t>“</w:t>
      </w:r>
      <w:r w:rsidRPr="00DC6A9B">
        <w:rPr>
          <w:rFonts w:ascii="Calibri" w:hAnsi="Calibri" w:cs="Calibri"/>
        </w:rPr>
        <w:t>T-Day Financial Planning</w:t>
      </w:r>
      <w:r w:rsidRPr="00DC6A9B">
        <w:rPr>
          <w:rFonts w:ascii="Calibri" w:hAnsi="Calibri" w:cs="Calibri"/>
          <w:lang w:val="vi-VN"/>
        </w:rPr>
        <w:t xml:space="preserve"> </w:t>
      </w:r>
      <w:r w:rsidRPr="00DC6A9B">
        <w:rPr>
          <w:rFonts w:ascii="Calibri" w:hAnsi="Calibri" w:cs="Calibri"/>
        </w:rPr>
        <w:t>l Cofface Project</w:t>
      </w:r>
      <w:r w:rsidRPr="00DC6A9B">
        <w:rPr>
          <w:rFonts w:ascii="Calibri" w:hAnsi="Calibri" w:cs="Calibri"/>
          <w:lang w:val="vi-VN"/>
        </w:rPr>
        <w:t>”</w:t>
      </w:r>
    </w:p>
    <w:p w14:paraId="4BAFCEAD" w14:textId="45B3F8E8" w:rsidR="00BC47EB" w:rsidRPr="009E107F" w:rsidRDefault="00B82F3D" w:rsidP="006658C0">
      <w:pPr>
        <w:spacing w:line="259" w:lineRule="auto"/>
        <w:rPr>
          <w:rFonts w:ascii="Calibri" w:hAnsi="Calibri" w:cs="Calibri"/>
          <w:b/>
          <w:strike/>
          <w:color w:val="000000"/>
          <w:lang w:val="vi-VN"/>
        </w:rPr>
      </w:pPr>
      <w:r w:rsidRPr="00DC6A9B">
        <w:rPr>
          <w:rFonts w:ascii="Calibri" w:hAnsi="Calibri" w:cs="Calibri"/>
          <w:lang w:val="vi-VN"/>
        </w:rPr>
        <w:br/>
      </w:r>
      <w:r w:rsidR="00B1253F" w:rsidRPr="009E107F">
        <w:rPr>
          <w:rFonts w:ascii="Calibri" w:hAnsi="Calibri" w:cs="Calibri"/>
          <w:b/>
          <w:strike/>
          <w:color w:val="000000"/>
          <w:sz w:val="28"/>
          <w:szCs w:val="28"/>
        </w:rPr>
        <w:t>Foreign</w:t>
      </w:r>
      <w:r w:rsidR="00B1253F" w:rsidRPr="009E107F">
        <w:rPr>
          <w:rFonts w:ascii="Calibri" w:hAnsi="Calibri" w:cs="Calibri"/>
          <w:b/>
          <w:strike/>
          <w:color w:val="000000"/>
          <w:sz w:val="28"/>
          <w:szCs w:val="28"/>
          <w:lang w:val="vi-VN"/>
        </w:rPr>
        <w:t xml:space="preserve"> Trade University</w:t>
      </w:r>
      <w:r w:rsidR="00942E67" w:rsidRPr="009E107F">
        <w:rPr>
          <w:rFonts w:ascii="Calibri" w:hAnsi="Calibri" w:cs="Calibri"/>
          <w:strike/>
        </w:rPr>
        <w:t xml:space="preserve"> </w:t>
      </w:r>
      <w:r w:rsidR="00942E67" w:rsidRPr="009E107F">
        <w:rPr>
          <w:rFonts w:ascii="Calibri" w:hAnsi="Calibri" w:cs="Calibri"/>
          <w:b/>
          <w:strike/>
          <w:color w:val="000000"/>
          <w:sz w:val="28"/>
          <w:szCs w:val="28"/>
        </w:rPr>
        <w:t>(Ho</w:t>
      </w:r>
      <w:r w:rsidR="00942E67" w:rsidRPr="009E107F">
        <w:rPr>
          <w:rFonts w:ascii="Calibri" w:hAnsi="Calibri" w:cs="Calibri"/>
          <w:b/>
          <w:strike/>
          <w:color w:val="000000"/>
          <w:sz w:val="28"/>
          <w:szCs w:val="28"/>
          <w:lang w:val="vi-VN"/>
        </w:rPr>
        <w:t xml:space="preserve"> Chi Minh City, </w:t>
      </w:r>
      <w:proofErr w:type="gramStart"/>
      <w:r w:rsidR="00B1253F" w:rsidRPr="009E107F">
        <w:rPr>
          <w:rFonts w:ascii="Calibri" w:hAnsi="Calibri" w:cs="Calibri"/>
          <w:b/>
          <w:strike/>
          <w:color w:val="000000"/>
          <w:sz w:val="28"/>
          <w:szCs w:val="28"/>
          <w:lang w:val="vi-VN"/>
        </w:rPr>
        <w:t>Vietnam</w:t>
      </w:r>
      <w:r w:rsidR="00942E67" w:rsidRPr="009E107F">
        <w:rPr>
          <w:rFonts w:ascii="Calibri" w:hAnsi="Calibri" w:cs="Calibri"/>
          <w:b/>
          <w:strike/>
          <w:color w:val="000000"/>
          <w:sz w:val="28"/>
          <w:szCs w:val="28"/>
        </w:rPr>
        <w:t xml:space="preserve">)   </w:t>
      </w:r>
      <w:proofErr w:type="gramEnd"/>
      <w:r w:rsidR="00942E67" w:rsidRPr="009E107F">
        <w:rPr>
          <w:rFonts w:ascii="Calibri" w:hAnsi="Calibri" w:cs="Calibri"/>
          <w:b/>
          <w:strike/>
          <w:color w:val="000000"/>
          <w:sz w:val="28"/>
          <w:szCs w:val="28"/>
        </w:rPr>
        <w:t xml:space="preserve">                   </w:t>
      </w:r>
      <w:r w:rsidR="00942E67" w:rsidRPr="009E107F">
        <w:rPr>
          <w:rFonts w:ascii="Calibri" w:hAnsi="Calibri" w:cs="Calibri"/>
          <w:b/>
          <w:strike/>
          <w:color w:val="000000"/>
        </w:rPr>
        <w:t xml:space="preserve">                        September</w:t>
      </w:r>
      <w:r w:rsidR="00942E67" w:rsidRPr="009E107F">
        <w:rPr>
          <w:rFonts w:ascii="Calibri" w:hAnsi="Calibri" w:cs="Calibri"/>
          <w:b/>
          <w:strike/>
          <w:color w:val="000000"/>
          <w:lang w:val="vi-VN"/>
        </w:rPr>
        <w:t xml:space="preserve"> 2018</w:t>
      </w:r>
      <w:r w:rsidR="00942E67" w:rsidRPr="009E107F">
        <w:rPr>
          <w:rFonts w:ascii="Calibri" w:hAnsi="Calibri" w:cs="Calibri"/>
          <w:b/>
          <w:strike/>
          <w:color w:val="000000"/>
        </w:rPr>
        <w:t xml:space="preserve"> – December</w:t>
      </w:r>
      <w:r w:rsidR="00942E67" w:rsidRPr="009E107F">
        <w:rPr>
          <w:rFonts w:ascii="Calibri" w:hAnsi="Calibri" w:cs="Calibri"/>
          <w:b/>
          <w:strike/>
          <w:color w:val="000000"/>
          <w:lang w:val="vi-VN"/>
        </w:rPr>
        <w:t xml:space="preserve"> 2019</w:t>
      </w:r>
    </w:p>
    <w:p w14:paraId="7F53894B" w14:textId="6CB03EB7" w:rsidR="00BC47EB" w:rsidRPr="00DC6A9B" w:rsidRDefault="003F0D2C" w:rsidP="003F0D2C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9" w:line="250" w:lineRule="auto"/>
        <w:jc w:val="both"/>
        <w:rPr>
          <w:rFonts w:ascii="Calibri" w:hAnsi="Calibri" w:cs="Calibri"/>
          <w:lang w:val="vi-VN"/>
        </w:rPr>
      </w:pPr>
      <w:r w:rsidRPr="009E107F">
        <w:rPr>
          <w:rFonts w:ascii="Calibri" w:hAnsi="Calibri" w:cs="Calibri"/>
          <w:b/>
          <w:bCs/>
          <w:strike/>
          <w:lang w:val="vi-VN"/>
        </w:rPr>
        <w:lastRenderedPageBreak/>
        <w:t>Certifications &amp; Training:</w:t>
      </w:r>
      <w:r w:rsidRPr="009E107F">
        <w:rPr>
          <w:rFonts w:ascii="Calibri" w:hAnsi="Calibri" w:cs="Calibri"/>
          <w:strike/>
          <w:lang w:val="vi-VN"/>
        </w:rPr>
        <w:t xml:space="preserve"> Certified in Trade Economics, IELTS Academic, and Business Presentation &amp; Public Speaking through FTU and University of Bedfordshire (UK) joint programs.</w:t>
      </w:r>
      <w:r w:rsidR="00102EF6" w:rsidRPr="00DC6A9B">
        <w:rPr>
          <w:rFonts w:ascii="Calibri" w:hAnsi="Calibri" w:cs="Calibri"/>
          <w:lang w:val="vi-VN"/>
        </w:rPr>
        <w:br/>
      </w:r>
    </w:p>
    <w:p w14:paraId="17CC8512" w14:textId="77777777" w:rsidR="00BC47EB" w:rsidRPr="00DC6A9B" w:rsidRDefault="00BC47EB" w:rsidP="00BC47EB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  <w:r w:rsidRPr="00DC6A9B">
        <w:rPr>
          <w:rFonts w:ascii="Calibri" w:eastAsia="Times New Roman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01F2D1" wp14:editId="49CD1218">
                <wp:simplePos x="0" y="0"/>
                <wp:positionH relativeFrom="column">
                  <wp:posOffset>636270</wp:posOffset>
                </wp:positionH>
                <wp:positionV relativeFrom="paragraph">
                  <wp:posOffset>121920</wp:posOffset>
                </wp:positionV>
                <wp:extent cx="62287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87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1A28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pt,9.6pt" to="540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" strokeweight="2pt">
                <v:shadow opacity="24903f" origin=",.5" offset="0,.55556mm"/>
                <o:lock v:ext="edit" shapetype="f"/>
                <w10:wrap type="through"/>
              </v:line>
            </w:pict>
          </mc:Fallback>
        </mc:AlternateContent>
      </w:r>
      <w:r w:rsidRPr="00DC6A9B">
        <w:rPr>
          <w:rFonts w:ascii="Calibri" w:eastAsia="Times New Roman" w:hAnsi="Calibri" w:cs="Calibri"/>
          <w:b/>
          <w:sz w:val="28"/>
          <w:szCs w:val="28"/>
        </w:rPr>
        <w:t>SKILLS</w:t>
      </w:r>
    </w:p>
    <w:p w14:paraId="1C19C75A" w14:textId="77777777" w:rsidR="00BC47EB" w:rsidRPr="00DC6A9B" w:rsidRDefault="00BC47EB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Times New Roman" w:hAnsi="Calibri" w:cs="Calibri"/>
          <w:szCs w:val="24"/>
        </w:rPr>
        <w:sectPr w:rsidR="00BC47EB" w:rsidRPr="00DC6A9B" w:rsidSect="006B6A2E">
          <w:headerReference w:type="even" r:id="rId16"/>
          <w:headerReference w:type="default" r:id="rId17"/>
          <w:type w:val="continuous"/>
          <w:pgSz w:w="12240" w:h="15840"/>
          <w:pgMar w:top="900" w:right="720" w:bottom="1440" w:left="720" w:header="720" w:footer="864" w:gutter="0"/>
          <w:cols w:space="540"/>
        </w:sectPr>
      </w:pPr>
    </w:p>
    <w:p w14:paraId="631B51F4" w14:textId="77777777" w:rsidR="00C84E59" w:rsidRPr="00DC6A9B" w:rsidRDefault="00C84E59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</w:rPr>
      </w:pPr>
    </w:p>
    <w:p w14:paraId="240189EF" w14:textId="5E73AD10" w:rsidR="00BC47EB" w:rsidRPr="00DC6A9B" w:rsidRDefault="00BC47EB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 xml:space="preserve">• </w:t>
      </w:r>
      <w:r w:rsidR="00186E2D" w:rsidRPr="00DC6A9B">
        <w:rPr>
          <w:rFonts w:ascii="Calibri" w:eastAsia="Times New Roman" w:hAnsi="Calibri" w:cs="Calibri"/>
          <w:szCs w:val="24"/>
        </w:rPr>
        <w:t>CRM Software Proficiency</w:t>
      </w:r>
    </w:p>
    <w:p w14:paraId="6A155F2D" w14:textId="3EB0B468" w:rsidR="00BC47EB" w:rsidRPr="00DC6A9B" w:rsidRDefault="00BC47EB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 xml:space="preserve">• </w:t>
      </w:r>
      <w:r w:rsidR="00A37F1C" w:rsidRPr="00DC6A9B">
        <w:rPr>
          <w:rFonts w:ascii="Calibri" w:eastAsia="Times New Roman" w:hAnsi="Calibri" w:cs="Calibri"/>
          <w:szCs w:val="24"/>
        </w:rPr>
        <w:t>Database</w:t>
      </w:r>
      <w:r w:rsidR="00186E2D" w:rsidRPr="00DC6A9B">
        <w:rPr>
          <w:rFonts w:ascii="Calibri" w:eastAsia="Times New Roman" w:hAnsi="Calibri" w:cs="Calibri"/>
          <w:szCs w:val="24"/>
        </w:rPr>
        <w:t xml:space="preserve"> Research </w:t>
      </w:r>
    </w:p>
    <w:p w14:paraId="50F13AE1" w14:textId="1A04EA11" w:rsidR="00BC47EB" w:rsidRPr="00DC6A9B" w:rsidRDefault="00BC47EB" w:rsidP="00061C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>•</w:t>
      </w:r>
      <w:r w:rsidR="003C533E" w:rsidRPr="00DC6A9B">
        <w:rPr>
          <w:rFonts w:ascii="Calibri" w:eastAsia="Times New Roman" w:hAnsi="Calibri" w:cs="Calibri"/>
          <w:szCs w:val="24"/>
          <w:lang w:val="vi-VN"/>
        </w:rPr>
        <w:t xml:space="preserve"> </w:t>
      </w:r>
      <w:r w:rsidR="003C533E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</w:rPr>
        <w:t xml:space="preserve">Digital Marketing </w:t>
      </w:r>
      <w:r w:rsidR="00EA62BB" w:rsidRPr="009E107F">
        <w:rPr>
          <w:rFonts w:ascii="Calibri" w:hAnsi="Calibri" w:cs="Calibri"/>
          <w:strike/>
          <w:color w:val="081B3A"/>
          <w:spacing w:val="3"/>
          <w:sz w:val="23"/>
          <w:szCs w:val="23"/>
          <w:shd w:val="clear" w:color="auto" w:fill="FFFFFF"/>
          <w:lang w:val="vi-VN"/>
        </w:rPr>
        <w:t>and</w:t>
      </w:r>
      <w:r w:rsidR="003C533E" w:rsidRPr="009E107F">
        <w:rPr>
          <w:rFonts w:ascii="Calibri" w:hAnsi="Calibri" w:cs="Calibri"/>
          <w:strike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SEO</w:t>
      </w:r>
      <w:r w:rsidR="00525253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</w:t>
      </w:r>
    </w:p>
    <w:p w14:paraId="2E63EEFB" w14:textId="626E16EB" w:rsidR="00801027" w:rsidRPr="00DC6A9B" w:rsidRDefault="00BC47EB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 xml:space="preserve">• </w:t>
      </w:r>
      <w:r w:rsidR="003C533E" w:rsidRPr="00DC6A9B">
        <w:rPr>
          <w:rFonts w:ascii="Calibri" w:eastAsia="Times New Roman" w:hAnsi="Calibri" w:cs="Calibri"/>
          <w:szCs w:val="24"/>
        </w:rPr>
        <w:t>Products</w:t>
      </w:r>
      <w:r w:rsidR="003C533E" w:rsidRPr="00DC6A9B">
        <w:rPr>
          <w:rFonts w:ascii="Calibri" w:eastAsia="Times New Roman" w:hAnsi="Calibri" w:cs="Calibri"/>
          <w:szCs w:val="24"/>
          <w:lang w:val="vi-VN"/>
        </w:rPr>
        <w:t xml:space="preserve"> Knowledge</w:t>
      </w:r>
    </w:p>
    <w:p w14:paraId="07E124A2" w14:textId="5BDBF9FB" w:rsidR="00801027" w:rsidRPr="00DC6A9B" w:rsidRDefault="00801027" w:rsidP="0080102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>•</w:t>
      </w:r>
      <w:r w:rsidR="00315CC3" w:rsidRPr="00DC6A9B">
        <w:rPr>
          <w:rFonts w:ascii="Calibri" w:eastAsia="Times New Roman" w:hAnsi="Calibri" w:cs="Calibri"/>
          <w:szCs w:val="24"/>
          <w:lang w:val="vi-VN"/>
        </w:rPr>
        <w:t xml:space="preserve"> </w:t>
      </w:r>
      <w:r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</w:rPr>
        <w:t>Computer</w:t>
      </w:r>
      <w:r w:rsidR="00EA62BB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Competencies</w:t>
      </w:r>
    </w:p>
    <w:p w14:paraId="56E5384A" w14:textId="77777777" w:rsidR="00801027" w:rsidRPr="00DC6A9B" w:rsidRDefault="00801027" w:rsidP="0080102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</w:rPr>
      </w:pPr>
    </w:p>
    <w:p w14:paraId="465133F5" w14:textId="77777777" w:rsidR="00801027" w:rsidRPr="00DC6A9B" w:rsidRDefault="00801027" w:rsidP="00801027">
      <w:pPr>
        <w:spacing w:line="276" w:lineRule="auto"/>
        <w:jc w:val="both"/>
        <w:rPr>
          <w:rFonts w:ascii="Calibri" w:hAnsi="Calibri" w:cs="Calibri"/>
          <w:color w:val="000000"/>
          <w:lang w:val="vi-VN"/>
        </w:rPr>
      </w:pPr>
    </w:p>
    <w:p w14:paraId="402FCBD3" w14:textId="7BCE864F" w:rsidR="00801027" w:rsidRPr="00DC6A9B" w:rsidRDefault="00801027" w:rsidP="00801027">
      <w:pPr>
        <w:spacing w:line="276" w:lineRule="auto"/>
        <w:jc w:val="both"/>
        <w:rPr>
          <w:rFonts w:ascii="Calibri" w:hAnsi="Calibri" w:cs="Calibri"/>
          <w:color w:val="000000"/>
          <w:lang w:val="vi-VN"/>
        </w:rPr>
      </w:pPr>
      <w:r w:rsidRPr="00DC6A9B">
        <w:rPr>
          <w:rFonts w:ascii="Calibri" w:hAnsi="Calibri" w:cs="Calibri"/>
          <w:color w:val="000000"/>
        </w:rPr>
        <w:t>• Relationship</w:t>
      </w:r>
      <w:r w:rsidRPr="00DC6A9B">
        <w:rPr>
          <w:rFonts w:ascii="Calibri" w:hAnsi="Calibri" w:cs="Calibri"/>
          <w:color w:val="000000"/>
          <w:lang w:val="vi-VN"/>
        </w:rPr>
        <w:t xml:space="preserve"> </w:t>
      </w:r>
      <w:r w:rsidR="00EA62BB" w:rsidRPr="00DC6A9B">
        <w:rPr>
          <w:rFonts w:ascii="Calibri" w:hAnsi="Calibri" w:cs="Calibri"/>
          <w:color w:val="000000"/>
          <w:lang w:val="vi-VN"/>
        </w:rPr>
        <w:t>M</w:t>
      </w:r>
      <w:r w:rsidRPr="00DC6A9B">
        <w:rPr>
          <w:rFonts w:ascii="Calibri" w:hAnsi="Calibri" w:cs="Calibri"/>
          <w:color w:val="000000"/>
          <w:lang w:val="vi-VN"/>
        </w:rPr>
        <w:t>anagement</w:t>
      </w:r>
    </w:p>
    <w:p w14:paraId="04AB261D" w14:textId="77777777" w:rsidR="00801027" w:rsidRPr="00DC6A9B" w:rsidRDefault="00801027" w:rsidP="00801027">
      <w:pPr>
        <w:spacing w:line="276" w:lineRule="auto"/>
        <w:jc w:val="both"/>
        <w:rPr>
          <w:rFonts w:ascii="Calibri" w:hAnsi="Calibri" w:cs="Calibri"/>
          <w:color w:val="000000"/>
          <w:lang w:val="vi-VN"/>
        </w:rPr>
      </w:pPr>
      <w:r w:rsidRPr="00DC6A9B">
        <w:rPr>
          <w:rFonts w:ascii="Calibri" w:hAnsi="Calibri" w:cs="Calibri"/>
          <w:color w:val="000000"/>
        </w:rPr>
        <w:t xml:space="preserve">• </w:t>
      </w:r>
      <w:r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</w:rPr>
        <w:t>Interpretation</w:t>
      </w:r>
      <w:r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Services</w:t>
      </w:r>
    </w:p>
    <w:p w14:paraId="63C8C94E" w14:textId="464F026C" w:rsidR="00BC47EB" w:rsidRPr="00DC6A9B" w:rsidRDefault="00801027" w:rsidP="00BC47E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Calibri" w:eastAsia="Times New Roman" w:hAnsi="Calibri" w:cs="Calibri"/>
          <w:szCs w:val="24"/>
          <w:lang w:val="vi-VN"/>
        </w:rPr>
      </w:pPr>
      <w:r w:rsidRPr="00DC6A9B">
        <w:rPr>
          <w:rFonts w:ascii="Calibri" w:eastAsia="Times New Roman" w:hAnsi="Calibri" w:cs="Calibri"/>
          <w:szCs w:val="24"/>
        </w:rPr>
        <w:t xml:space="preserve">• </w:t>
      </w:r>
      <w:r w:rsidR="009E107F">
        <w:rPr>
          <w:rFonts w:ascii="Calibri" w:eastAsia="Times New Roman" w:hAnsi="Calibri" w:cs="Calibri"/>
          <w:szCs w:val="24"/>
        </w:rPr>
        <w:t>Multi</w:t>
      </w:r>
      <w:r w:rsidR="009E107F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</w:rPr>
        <w:t>c</w:t>
      </w:r>
      <w:r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</w:rPr>
        <w:t>ultural</w:t>
      </w:r>
      <w:r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Awareness</w:t>
      </w:r>
      <w:r w:rsidR="00186E2D" w:rsidRPr="00DC6A9B">
        <w:rPr>
          <w:rFonts w:ascii="Calibri" w:eastAsia="Times New Roman" w:hAnsi="Calibri" w:cs="Calibri"/>
          <w:szCs w:val="24"/>
          <w:lang w:val="vi-VN"/>
        </w:rPr>
        <w:br/>
      </w:r>
      <w:r w:rsidR="00BC47EB" w:rsidRPr="00DC6A9B">
        <w:rPr>
          <w:rFonts w:ascii="Calibri" w:eastAsia="Times New Roman" w:hAnsi="Calibri" w:cs="Calibri"/>
          <w:szCs w:val="24"/>
        </w:rPr>
        <w:t xml:space="preserve">• </w:t>
      </w:r>
      <w:r w:rsidR="00302BDC" w:rsidRPr="00DC6A9B">
        <w:rPr>
          <w:rFonts w:ascii="Calibri" w:eastAsia="Times New Roman" w:hAnsi="Calibri" w:cs="Calibri"/>
          <w:szCs w:val="24"/>
        </w:rPr>
        <w:t>Communication</w:t>
      </w:r>
      <w:r w:rsidR="00302BDC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</w:t>
      </w:r>
      <w:r w:rsidR="00EA62BB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>and</w:t>
      </w:r>
      <w:r w:rsidR="00302BDC" w:rsidRPr="00DC6A9B">
        <w:rPr>
          <w:rFonts w:ascii="Calibri" w:hAnsi="Calibri" w:cs="Calibr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Negotiation</w:t>
      </w:r>
    </w:p>
    <w:p w14:paraId="29F88540" w14:textId="3A931564" w:rsidR="00801027" w:rsidRPr="000C5AE7" w:rsidRDefault="00BC47EB" w:rsidP="00525253">
      <w:pPr>
        <w:spacing w:line="276" w:lineRule="auto"/>
        <w:jc w:val="both"/>
        <w:rPr>
          <w:rFonts w:ascii="Calibri" w:hAnsi="Calibri" w:cs="Calibri"/>
          <w:lang w:val="vi-VN"/>
        </w:rPr>
        <w:sectPr w:rsidR="00801027" w:rsidRPr="000C5AE7" w:rsidSect="00BC47EB">
          <w:headerReference w:type="even" r:id="rId18"/>
          <w:headerReference w:type="default" r:id="rId19"/>
          <w:footerReference w:type="even" r:id="rId20"/>
          <w:footerReference w:type="default" r:id="rId21"/>
          <w:type w:val="continuous"/>
          <w:pgSz w:w="12240" w:h="15840"/>
          <w:pgMar w:top="1440" w:right="720" w:bottom="1440" w:left="720" w:header="720" w:footer="864" w:gutter="0"/>
          <w:cols w:num="2" w:space="720"/>
        </w:sectPr>
      </w:pPr>
      <w:r w:rsidRPr="00DC6A9B">
        <w:rPr>
          <w:rFonts w:ascii="Calibri" w:hAnsi="Calibri" w:cs="Calibri"/>
          <w:color w:val="000000"/>
        </w:rPr>
        <w:t xml:space="preserve">• </w:t>
      </w:r>
      <w:r w:rsidR="000C5AE7">
        <w:rPr>
          <w:rFonts w:ascii="Calibri" w:hAnsi="Calibri" w:cs="Calibri"/>
          <w:color w:val="000000"/>
          <w:lang w:val="vi-VN"/>
        </w:rPr>
        <w:t>Cross-function collaboration</w:t>
      </w:r>
    </w:p>
    <w:p w14:paraId="4A13B414" w14:textId="6F45B70D" w:rsidR="00894EA7" w:rsidRPr="00DC6A9B" w:rsidRDefault="00894EA7" w:rsidP="00894EA7">
      <w:pPr>
        <w:pStyle w:val="Body"/>
        <w:jc w:val="both"/>
        <w:rPr>
          <w:rFonts w:ascii="Calibri" w:eastAsia="Times New Roman" w:hAnsi="Calibri" w:cs="Calibri"/>
          <w:b/>
          <w:sz w:val="28"/>
          <w:szCs w:val="28"/>
        </w:rPr>
      </w:pPr>
      <w:r w:rsidRPr="00DC6A9B">
        <w:rPr>
          <w:rFonts w:ascii="Calibri" w:eastAsia="Times New Roman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F04010" wp14:editId="4BD69169">
                <wp:simplePos x="0" y="0"/>
                <wp:positionH relativeFrom="column">
                  <wp:posOffset>1198880</wp:posOffset>
                </wp:positionH>
                <wp:positionV relativeFrom="paragraph">
                  <wp:posOffset>104140</wp:posOffset>
                </wp:positionV>
                <wp:extent cx="575183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6443692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E3931" id="Straight Connector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8.2pt" to="547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" strokeweight="2pt">
                <v:shadow opacity="24903f" origin=",.5" offset="0,.55556mm"/>
                <o:lock v:ext="edit" shapetype="f"/>
                <w10:wrap type="through"/>
              </v:line>
            </w:pict>
          </mc:Fallback>
        </mc:AlternateContent>
      </w:r>
      <w:r w:rsidRPr="00DC6A9B">
        <w:rPr>
          <w:rFonts w:ascii="Calibri" w:eastAsia="Times New Roman" w:hAnsi="Calibri" w:cs="Calibri"/>
          <w:b/>
          <w:sz w:val="28"/>
          <w:szCs w:val="28"/>
        </w:rPr>
        <w:t>REFERENCES</w:t>
      </w:r>
    </w:p>
    <w:p w14:paraId="370BED12" w14:textId="77777777" w:rsidR="007C7D53" w:rsidRPr="00DC6A9B" w:rsidRDefault="007C7D53" w:rsidP="007C7D53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28"/>
          <w:szCs w:val="28"/>
          <w:lang w:val="vi-VN"/>
        </w:rPr>
        <w:sectPr w:rsidR="007C7D53" w:rsidRPr="00DC6A9B" w:rsidSect="007C7D53">
          <w:type w:val="continuous"/>
          <w:pgSz w:w="12240" w:h="15840"/>
          <w:pgMar w:top="1440" w:right="720" w:bottom="1440" w:left="720" w:header="720" w:footer="864" w:gutter="0"/>
          <w:cols w:num="3" w:space="720"/>
        </w:sectPr>
      </w:pPr>
    </w:p>
    <w:p w14:paraId="375D0610" w14:textId="5DB5EBB3" w:rsidR="007C7D53" w:rsidRPr="00DC6A9B" w:rsidRDefault="007C7D53" w:rsidP="007C7D53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ubtitleChar"/>
          <w:rFonts w:ascii="Calibri" w:hAnsi="Calibri" w:cs="Calibr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61C23" w14:paraId="4BADA3E3" w14:textId="77777777" w:rsidTr="00E07B7E">
        <w:tc>
          <w:tcPr>
            <w:tcW w:w="5395" w:type="dxa"/>
          </w:tcPr>
          <w:p w14:paraId="24A65E4B" w14:textId="4BB39338" w:rsidR="00061C23" w:rsidRPr="00DC6A9B" w:rsidRDefault="00061C23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Style w:val="SubtitleChar"/>
                <w:rFonts w:ascii="Calibri" w:hAnsi="Calibri" w:cs="Calibri"/>
                <w:lang w:val="vi-VN"/>
              </w:rPr>
            </w:pPr>
            <w:r w:rsidRPr="00DC6A9B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Philip Tran (Mr</w:t>
            </w:r>
            <w:r w:rsidR="009E107F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00DC6A9B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)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br/>
            </w:r>
            <w:r w:rsidRPr="00DC6A9B">
              <w:rPr>
                <w:rStyle w:val="SubtitleChar"/>
                <w:rFonts w:ascii="Calibri" w:hAnsi="Calibri" w:cs="Calibri"/>
                <w:lang w:val="vi-VN"/>
              </w:rPr>
              <w:t xml:space="preserve">Sales Director, GNS Global Asia   </w:t>
            </w:r>
          </w:p>
          <w:p w14:paraId="1D7C2C4E" w14:textId="77777777" w:rsidR="00061C23" w:rsidRPr="00DC6A9B" w:rsidRDefault="00061C23" w:rsidP="00061C23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DC6A9B">
              <w:rPr>
                <w:rFonts w:ascii="Calibri" w:hAnsi="Calibri" w:cs="Calibri"/>
                <w:sz w:val="22"/>
                <w:szCs w:val="22"/>
              </w:rPr>
              <w:t>Email</w:t>
            </w:r>
            <w:r w:rsidRPr="00DC6A9B">
              <w:rPr>
                <w:rFonts w:ascii="Calibri" w:hAnsi="Calibri" w:cs="Calibri"/>
                <w:sz w:val="22"/>
                <w:szCs w:val="22"/>
                <w:lang w:val="vi-VN"/>
              </w:rPr>
              <w:t xml:space="preserve">: </w:t>
            </w:r>
            <w:hyperlink r:id="rId22" w:history="1">
              <w:r w:rsidRPr="00DC6A9B">
                <w:rPr>
                  <w:rStyle w:val="Hyperlink"/>
                  <w:rFonts w:ascii="Calibri" w:hAnsi="Calibri" w:cs="Calibri"/>
                  <w:sz w:val="22"/>
                  <w:szCs w:val="22"/>
                  <w:lang w:val="vi-VN"/>
                </w:rPr>
                <w:t>phillip@dlhlime.com</w:t>
              </w:r>
            </w:hyperlink>
            <w:r w:rsidRPr="00DC6A9B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/ </w:t>
            </w:r>
            <w:hyperlink r:id="rId23" w:history="1">
              <w:r w:rsidRPr="00DC6A9B">
                <w:rPr>
                  <w:rStyle w:val="Hyperlink"/>
                  <w:rFonts w:ascii="Calibri" w:hAnsi="Calibri" w:cs="Calibri"/>
                  <w:sz w:val="22"/>
                  <w:szCs w:val="22"/>
                  <w:lang w:val="vi-VN"/>
                </w:rPr>
                <w:t>info@gnsglobal.asia</w:t>
              </w:r>
            </w:hyperlink>
          </w:p>
          <w:p w14:paraId="2091AEF6" w14:textId="3FBC63A2" w:rsidR="00061C23" w:rsidRDefault="00061C23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Style w:val="SubtitleChar"/>
                <w:rFonts w:ascii="Calibri" w:hAnsi="Calibri" w:cs="Calibri"/>
                <w:lang w:val="vi-VN"/>
              </w:rPr>
            </w:pPr>
            <w:r w:rsidRPr="00DC6A9B">
              <w:rPr>
                <w:rFonts w:ascii="Calibri" w:hAnsi="Calibri" w:cs="Calibri"/>
                <w:sz w:val="22"/>
                <w:szCs w:val="22"/>
                <w:lang w:val="vi-VN"/>
              </w:rPr>
              <w:t>Mobile: +84394978803</w:t>
            </w:r>
          </w:p>
        </w:tc>
        <w:tc>
          <w:tcPr>
            <w:tcW w:w="5395" w:type="dxa"/>
          </w:tcPr>
          <w:p w14:paraId="1735A06B" w14:textId="601CCB64" w:rsidR="00061C23" w:rsidRPr="00DC6A9B" w:rsidRDefault="00061C23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Style w:val="SubtitleChar"/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Tony Dang</w:t>
            </w:r>
            <w:r w:rsidRPr="00DC6A9B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 xml:space="preserve"> (Mr</w:t>
            </w:r>
            <w:r w:rsidR="009E107F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00DC6A9B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)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br/>
            </w:r>
            <w:r w:rsidRPr="00DC6A9B">
              <w:rPr>
                <w:rStyle w:val="SubtitleChar"/>
                <w:rFonts w:ascii="Calibri" w:hAnsi="Calibri" w:cs="Calibri"/>
                <w:lang w:val="vi-VN"/>
              </w:rPr>
              <w:t xml:space="preserve">General Director, Cristobalite Vietnam   </w:t>
            </w:r>
          </w:p>
          <w:p w14:paraId="7F57E5B6" w14:textId="483C5285" w:rsidR="00061C23" w:rsidRPr="00DC6A9B" w:rsidRDefault="00061C23" w:rsidP="00061C23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DC6A9B">
              <w:rPr>
                <w:rFonts w:ascii="Calibri" w:hAnsi="Calibri" w:cs="Calibri"/>
                <w:sz w:val="22"/>
                <w:szCs w:val="22"/>
              </w:rPr>
              <w:t>Email</w:t>
            </w:r>
            <w:r w:rsidRPr="00DC6A9B">
              <w:rPr>
                <w:rFonts w:ascii="Calibri" w:hAnsi="Calibri" w:cs="Calibri"/>
                <w:sz w:val="22"/>
                <w:szCs w:val="22"/>
                <w:lang w:val="vi-VN"/>
              </w:rPr>
              <w:t xml:space="preserve">: </w:t>
            </w:r>
            <w:hyperlink r:id="rId24" w:history="1">
              <w:r w:rsidRPr="00DC6A9B">
                <w:rPr>
                  <w:rStyle w:val="Hyperlink"/>
                  <w:rFonts w:ascii="Calibri" w:hAnsi="Calibri" w:cs="Calibri"/>
                  <w:sz w:val="22"/>
                  <w:szCs w:val="22"/>
                  <w:lang w:val="vi-VN"/>
                </w:rPr>
                <w:t>tonydang@deltalogistics.com.vn</w:t>
              </w:r>
            </w:hyperlink>
          </w:p>
          <w:p w14:paraId="0FF1D60E" w14:textId="6D777AB5" w:rsidR="00061C23" w:rsidRDefault="00061C23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Style w:val="SubtitleChar"/>
                <w:rFonts w:ascii="Calibri" w:hAnsi="Calibri" w:cs="Calibri"/>
                <w:lang w:val="vi-VN"/>
              </w:rPr>
            </w:pPr>
            <w:r w:rsidRPr="00DC6A9B">
              <w:rPr>
                <w:rFonts w:ascii="Calibri" w:hAnsi="Calibri" w:cs="Calibri"/>
                <w:sz w:val="22"/>
                <w:szCs w:val="22"/>
                <w:lang w:val="vi-VN"/>
              </w:rPr>
              <w:t>Mobile: +84916888518</w:t>
            </w:r>
          </w:p>
        </w:tc>
      </w:tr>
      <w:tr w:rsidR="00E07B7E" w14:paraId="3C0AFFB7" w14:textId="77777777" w:rsidTr="00E07B7E">
        <w:tc>
          <w:tcPr>
            <w:tcW w:w="5395" w:type="dxa"/>
          </w:tcPr>
          <w:p w14:paraId="20B7FD32" w14:textId="77777777" w:rsidR="00E07B7E" w:rsidRPr="00DC6A9B" w:rsidRDefault="00E07B7E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395" w:type="dxa"/>
          </w:tcPr>
          <w:p w14:paraId="4D792847" w14:textId="77777777" w:rsidR="00E07B7E" w:rsidRDefault="00E07B7E" w:rsidP="00061C23">
            <w:pPr>
              <w:widowControl w:val="0"/>
              <w:tabs>
                <w:tab w:val="left" w:pos="2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</w:p>
        </w:tc>
      </w:tr>
    </w:tbl>
    <w:p w14:paraId="06BE6796" w14:textId="77777777" w:rsidR="007C7D53" w:rsidRPr="00DC6A9B" w:rsidRDefault="007C7D53" w:rsidP="007C7D5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ubtitleChar"/>
          <w:rFonts w:ascii="Calibri" w:hAnsi="Calibri" w:cs="Calibri"/>
          <w:lang w:val="vi-VN"/>
        </w:rPr>
        <w:sectPr w:rsidR="007C7D53" w:rsidRPr="00DC6A9B" w:rsidSect="007C7D53">
          <w:type w:val="continuous"/>
          <w:pgSz w:w="12240" w:h="15840"/>
          <w:pgMar w:top="1440" w:right="720" w:bottom="1440" w:left="720" w:header="720" w:footer="864" w:gutter="0"/>
          <w:cols w:space="720"/>
        </w:sectPr>
      </w:pPr>
    </w:p>
    <w:p w14:paraId="5399DDE2" w14:textId="2DA8829E" w:rsidR="001E7CCE" w:rsidRPr="00DC6A9B" w:rsidRDefault="001E7CCE" w:rsidP="00BD3FAE">
      <w:pPr>
        <w:rPr>
          <w:rFonts w:ascii="Calibri" w:hAnsi="Calibri" w:cs="Calibri"/>
          <w:lang w:val="vi-VN"/>
        </w:rPr>
      </w:pPr>
    </w:p>
    <w:sectPr w:rsidR="001E7CCE" w:rsidRPr="00DC6A9B" w:rsidSect="007C7D53">
      <w:type w:val="continuous"/>
      <w:pgSz w:w="12240" w:h="15840"/>
      <w:pgMar w:top="1440" w:right="720" w:bottom="1440" w:left="72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uy Cao" w:date="2025-02-12T23:15:00Z" w:initials="DC">
    <w:p w14:paraId="3B3E903B" w14:textId="77777777" w:rsidR="00FF6E7F" w:rsidRDefault="00FF6E7F" w:rsidP="00FF6E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Develop B2B leads database through [what kind of ContactOut is?], Industry Associations, and Chambers of Commerce - with [y]% leads-to-sales conversion rate. </w:t>
      </w:r>
    </w:p>
  </w:comment>
  <w:comment w:id="1" w:author="Duy Cao" w:date="2025-02-12T23:19:00Z" w:initials="DC">
    <w:p w14:paraId="09ECB9F4" w14:textId="77777777" w:rsidR="00FF6E7F" w:rsidRDefault="00FF6E7F" w:rsidP="00FF6E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More like sourcing - looking for information via digital platforms</w:t>
      </w:r>
    </w:p>
  </w:comment>
  <w:comment w:id="2" w:author="Duy Cao" w:date="2025-02-12T23:16:00Z" w:initials="DC">
    <w:p w14:paraId="5F64D9F3" w14:textId="20D82300" w:rsidR="00FF6E7F" w:rsidRDefault="00FF6E7F" w:rsidP="00FF6E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Key Account Manager</w:t>
      </w:r>
    </w:p>
  </w:comment>
  <w:comment w:id="3" w:author="Duy Cao" w:date="2025-02-12T23:19:00Z" w:initials="DC">
    <w:p w14:paraId="0D47BBC0" w14:textId="77777777" w:rsidR="00FF6E7F" w:rsidRDefault="00FF6E7F" w:rsidP="00FF6E7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In example: </w:t>
      </w:r>
    </w:p>
    <w:p w14:paraId="13FA5A71" w14:textId="77777777" w:rsidR="00FF6E7F" w:rsidRDefault="00FF6E7F" w:rsidP="00FF6E7F"/>
    <w:p w14:paraId="066C628B" w14:textId="77777777" w:rsidR="00FF6E7F" w:rsidRDefault="00FF6E7F" w:rsidP="00FF6E7F">
      <w:r>
        <w:rPr>
          <w:color w:val="000000"/>
          <w:sz w:val="20"/>
          <w:szCs w:val="20"/>
        </w:rPr>
        <w:t>- Expanded to Market A, Market B</w:t>
      </w:r>
    </w:p>
    <w:p w14:paraId="7E5F7F04" w14:textId="77777777" w:rsidR="00FF6E7F" w:rsidRDefault="00FF6E7F" w:rsidP="00FF6E7F">
      <w:r>
        <w:rPr>
          <w:color w:val="000000"/>
          <w:sz w:val="20"/>
          <w:szCs w:val="20"/>
        </w:rPr>
        <w:t xml:space="preserve">- Develop business development partnership w/ Chambers of Commerce, Associations, etc. </w:t>
      </w:r>
    </w:p>
  </w:comment>
  <w:comment w:id="4" w:author="Duy Cao" w:date="2025-02-12T23:20:00Z" w:initials="DC">
    <w:p w14:paraId="2CF0CADC" w14:textId="77777777" w:rsidR="00DB08E3" w:rsidRDefault="00DB08E3" w:rsidP="00DB08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Partnership Buidding &amp; Reinforcement</w:t>
      </w:r>
    </w:p>
  </w:comment>
  <w:comment w:id="5" w:author="Duy Cao" w:date="2025-02-12T23:24:00Z" w:initials="DC">
    <w:p w14:paraId="08DF40C2" w14:textId="77777777" w:rsidR="00DB08E3" w:rsidRDefault="00DB08E3" w:rsidP="00DB08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Business Development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3E903B" w15:done="0"/>
  <w15:commentEx w15:paraId="09ECB9F4" w15:paraIdParent="3B3E903B" w15:done="0"/>
  <w15:commentEx w15:paraId="5F64D9F3" w15:done="0"/>
  <w15:commentEx w15:paraId="7E5F7F04" w15:done="0"/>
  <w15:commentEx w15:paraId="2CF0CADC" w15:paraIdParent="7E5F7F04" w15:done="0"/>
  <w15:commentEx w15:paraId="08DF40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FD2CA4" w16cex:dateUtc="2025-02-12T16:15:00Z"/>
  <w16cex:commentExtensible w16cex:durableId="51F07EE5" w16cex:dateUtc="2025-02-12T16:19:00Z"/>
  <w16cex:commentExtensible w16cex:durableId="6A9B738E" w16cex:dateUtc="2025-02-12T16:16:00Z"/>
  <w16cex:commentExtensible w16cex:durableId="7A810BEE" w16cex:dateUtc="2025-02-12T16:19:00Z"/>
  <w16cex:commentExtensible w16cex:durableId="05F1ADA3" w16cex:dateUtc="2025-02-12T16:20:00Z"/>
  <w16cex:commentExtensible w16cex:durableId="4D56CBDD" w16cex:dateUtc="2025-02-12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3E903B" w16cid:durableId="1EFD2CA4"/>
  <w16cid:commentId w16cid:paraId="09ECB9F4" w16cid:durableId="51F07EE5"/>
  <w16cid:commentId w16cid:paraId="5F64D9F3" w16cid:durableId="6A9B738E"/>
  <w16cid:commentId w16cid:paraId="7E5F7F04" w16cid:durableId="7A810BEE"/>
  <w16cid:commentId w16cid:paraId="2CF0CADC" w16cid:durableId="05F1ADA3"/>
  <w16cid:commentId w16cid:paraId="08DF40C2" w16cid:durableId="4D56CB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6AEA7" w14:textId="77777777" w:rsidR="00216A2D" w:rsidRDefault="00216A2D">
      <w:r>
        <w:separator/>
      </w:r>
    </w:p>
  </w:endnote>
  <w:endnote w:type="continuationSeparator" w:id="0">
    <w:p w14:paraId="09C09267" w14:textId="77777777" w:rsidR="00216A2D" w:rsidRDefault="0021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panose1 w:val="020B0604020202020204"/>
    <w:charset w:val="80"/>
    <w:family w:val="auto"/>
    <w:pitch w:val="variable"/>
    <w:sig w:usb0="00000000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4EABF" w14:textId="77777777" w:rsidR="00180415" w:rsidRDefault="00180415">
    <w:pPr>
      <w:pStyle w:val="HeaderFooter"/>
      <w:rPr>
        <w:rFonts w:ascii="Times New Roman" w:eastAsia="Times New Roman" w:hAnsi="Times New Roman"/>
        <w:color w:val="auto"/>
        <w:lang w:val="vi-VN" w:eastAsia="vi-VN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73D10" w14:textId="77777777" w:rsidR="00180415" w:rsidRDefault="00180415">
    <w:pPr>
      <w:pStyle w:val="HeaderFooter"/>
      <w:rPr>
        <w:rFonts w:ascii="Times New Roman" w:eastAsia="Times New Roman" w:hAnsi="Times New Roman"/>
        <w:color w:val="auto"/>
        <w:lang w:val="vi-VN" w:eastAsia="vi-VN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AF15" w14:textId="77777777" w:rsidR="00AC5B93" w:rsidRDefault="00AC5B93">
    <w:pPr>
      <w:pStyle w:val="HeaderFooter"/>
      <w:rPr>
        <w:rFonts w:ascii="Times New Roman" w:eastAsia="Times New Roman" w:hAnsi="Times New Roman"/>
        <w:color w:val="auto"/>
        <w:lang w:val="vi-VN" w:eastAsia="vi-VN"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8AFD6" w14:textId="77777777" w:rsidR="00AC5B93" w:rsidRDefault="00AC5B93">
    <w:pPr>
      <w:pStyle w:val="HeaderFooter"/>
      <w:rPr>
        <w:rFonts w:ascii="Times New Roman" w:eastAsia="Times New Roman" w:hAnsi="Times New Roman"/>
        <w:color w:val="auto"/>
        <w:lang w:val="vi-VN" w:eastAsia="vi-VN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956E2" w14:textId="77777777" w:rsidR="00216A2D" w:rsidRDefault="00216A2D">
      <w:r>
        <w:separator/>
      </w:r>
    </w:p>
  </w:footnote>
  <w:footnote w:type="continuationSeparator" w:id="0">
    <w:p w14:paraId="4E5404DC" w14:textId="77777777" w:rsidR="00216A2D" w:rsidRDefault="00216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790A0" w14:textId="77777777" w:rsidR="00180415" w:rsidRDefault="00180415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28A55" w14:textId="77777777" w:rsidR="00180415" w:rsidRDefault="00180415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BF836" w14:textId="77777777" w:rsidR="00BC47EB" w:rsidRDefault="00BC47EB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6E7D" w14:textId="77777777" w:rsidR="00BC47EB" w:rsidRDefault="00BC47EB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66ACE" w14:textId="77777777" w:rsidR="00AC5B93" w:rsidRDefault="00AC5B93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D226C" w14:textId="77777777" w:rsidR="00AC5B93" w:rsidRDefault="00AC5B93">
    <w:pPr>
      <w:pStyle w:val="HeaderFooter"/>
      <w:jc w:val="center"/>
      <w:rPr>
        <w:rFonts w:ascii="Times New Roman" w:eastAsia="Times New Roman" w:hAnsi="Times New Roman"/>
        <w:color w:val="auto"/>
        <w:lang w:val="vi-VN" w:eastAsia="vi-VN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FA0C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60"/>
        </w:tabs>
        <w:ind w:left="16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60"/>
        </w:tabs>
        <w:ind w:left="16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60"/>
        </w:tabs>
        <w:ind w:left="16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60"/>
        </w:tabs>
        <w:ind w:left="16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60"/>
        </w:tabs>
        <w:ind w:left="16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60"/>
        </w:tabs>
        <w:ind w:left="160" w:firstLine="2880"/>
      </w:pPr>
      <w:rPr>
        <w:rFonts w:hint="default"/>
        <w:position w:val="-2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60"/>
        </w:tabs>
        <w:ind w:left="16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60"/>
        </w:tabs>
        <w:ind w:left="16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60"/>
        </w:tabs>
        <w:ind w:left="16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60"/>
        </w:tabs>
        <w:ind w:left="16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60"/>
        </w:tabs>
        <w:ind w:left="16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60"/>
        </w:tabs>
        <w:ind w:left="160" w:firstLine="2880"/>
      </w:pPr>
      <w:rPr>
        <w:rFonts w:hint="default"/>
        <w:position w:val="-2"/>
      </w:rPr>
    </w:lvl>
  </w:abstractNum>
  <w:abstractNum w:abstractNumId="3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160"/>
        </w:tabs>
        <w:ind w:left="16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60"/>
        </w:tabs>
        <w:ind w:left="16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60"/>
        </w:tabs>
        <w:ind w:left="16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60"/>
        </w:tabs>
        <w:ind w:left="16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60"/>
        </w:tabs>
        <w:ind w:left="16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60"/>
        </w:tabs>
        <w:ind w:left="160" w:firstLine="2880"/>
      </w:pPr>
      <w:rPr>
        <w:rFonts w:hint="default"/>
        <w:position w:val="-2"/>
      </w:rPr>
    </w:lvl>
  </w:abstractNum>
  <w:abstractNum w:abstractNumId="4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pPr>
        <w:tabs>
          <w:tab w:val="num" w:pos="160"/>
        </w:tabs>
        <w:ind w:left="16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60"/>
        </w:tabs>
        <w:ind w:left="16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60"/>
        </w:tabs>
        <w:ind w:left="16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60"/>
        </w:tabs>
        <w:ind w:left="16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60"/>
        </w:tabs>
        <w:ind w:left="16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60"/>
        </w:tabs>
        <w:ind w:left="160" w:firstLine="2880"/>
      </w:pPr>
      <w:rPr>
        <w:rFonts w:hint="default"/>
        <w:position w:val="-2"/>
      </w:rPr>
    </w:lvl>
  </w:abstractNum>
  <w:abstractNum w:abstractNumId="5" w15:restartNumberingAfterBreak="0">
    <w:nsid w:val="00000005"/>
    <w:multiLevelType w:val="multilevel"/>
    <w:tmpl w:val="894EE877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6" w15:restartNumberingAfterBreak="0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7" w15:restartNumberingAfterBreak="0">
    <w:nsid w:val="00000007"/>
    <w:multiLevelType w:val="multilevel"/>
    <w:tmpl w:val="894EE879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8" w15:restartNumberingAfterBreak="0">
    <w:nsid w:val="0C5C4CE7"/>
    <w:multiLevelType w:val="multilevel"/>
    <w:tmpl w:val="F45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5F4EA1"/>
    <w:multiLevelType w:val="hybridMultilevel"/>
    <w:tmpl w:val="0A78FC62"/>
    <w:lvl w:ilvl="0" w:tplc="C118367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874713"/>
    <w:multiLevelType w:val="multilevel"/>
    <w:tmpl w:val="BAD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93072A"/>
    <w:multiLevelType w:val="hybridMultilevel"/>
    <w:tmpl w:val="8C262D1E"/>
    <w:lvl w:ilvl="0" w:tplc="AB323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54FE6"/>
    <w:multiLevelType w:val="hybridMultilevel"/>
    <w:tmpl w:val="033A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81FDB"/>
    <w:multiLevelType w:val="multilevel"/>
    <w:tmpl w:val="9C7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315F5"/>
    <w:multiLevelType w:val="hybridMultilevel"/>
    <w:tmpl w:val="5CDE0BCE"/>
    <w:lvl w:ilvl="0" w:tplc="0BB45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F3CA0"/>
    <w:multiLevelType w:val="hybridMultilevel"/>
    <w:tmpl w:val="2512AE32"/>
    <w:lvl w:ilvl="0" w:tplc="56580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C53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63F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00D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C84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E00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8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0EF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462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2E02674"/>
    <w:multiLevelType w:val="hybridMultilevel"/>
    <w:tmpl w:val="DB7486D6"/>
    <w:lvl w:ilvl="0" w:tplc="9D4AA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3593E"/>
    <w:multiLevelType w:val="hybridMultilevel"/>
    <w:tmpl w:val="9A9CBCF8"/>
    <w:lvl w:ilvl="0" w:tplc="1514F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B1836"/>
    <w:multiLevelType w:val="hybridMultilevel"/>
    <w:tmpl w:val="4FFC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F4D55"/>
    <w:multiLevelType w:val="hybridMultilevel"/>
    <w:tmpl w:val="BD8ACD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C77E8"/>
    <w:multiLevelType w:val="hybridMultilevel"/>
    <w:tmpl w:val="8946CC6C"/>
    <w:lvl w:ilvl="0" w:tplc="C0643B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8F6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AD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CE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E73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460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7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7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05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DB0D06"/>
    <w:multiLevelType w:val="hybridMultilevel"/>
    <w:tmpl w:val="8B8E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40479"/>
    <w:multiLevelType w:val="hybridMultilevel"/>
    <w:tmpl w:val="9CB8ADF4"/>
    <w:lvl w:ilvl="0" w:tplc="8E802910">
      <w:start w:val="8"/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65DC0"/>
    <w:multiLevelType w:val="multilevel"/>
    <w:tmpl w:val="C88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E06568"/>
    <w:multiLevelType w:val="hybridMultilevel"/>
    <w:tmpl w:val="360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83764"/>
    <w:multiLevelType w:val="multilevel"/>
    <w:tmpl w:val="896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173262">
    <w:abstractNumId w:val="1"/>
  </w:num>
  <w:num w:numId="2" w16cid:durableId="1533611230">
    <w:abstractNumId w:val="2"/>
  </w:num>
  <w:num w:numId="3" w16cid:durableId="2000423855">
    <w:abstractNumId w:val="3"/>
  </w:num>
  <w:num w:numId="4" w16cid:durableId="138765407">
    <w:abstractNumId w:val="4"/>
  </w:num>
  <w:num w:numId="5" w16cid:durableId="1373459749">
    <w:abstractNumId w:val="5"/>
  </w:num>
  <w:num w:numId="6" w16cid:durableId="366099578">
    <w:abstractNumId w:val="6"/>
  </w:num>
  <w:num w:numId="7" w16cid:durableId="1063257427">
    <w:abstractNumId w:val="7"/>
  </w:num>
  <w:num w:numId="8" w16cid:durableId="219174982">
    <w:abstractNumId w:val="14"/>
  </w:num>
  <w:num w:numId="9" w16cid:durableId="1712053">
    <w:abstractNumId w:val="11"/>
  </w:num>
  <w:num w:numId="10" w16cid:durableId="1672022552">
    <w:abstractNumId w:val="16"/>
  </w:num>
  <w:num w:numId="11" w16cid:durableId="166209419">
    <w:abstractNumId w:val="0"/>
  </w:num>
  <w:num w:numId="12" w16cid:durableId="1834450018">
    <w:abstractNumId w:val="21"/>
  </w:num>
  <w:num w:numId="13" w16cid:durableId="1043166473">
    <w:abstractNumId w:val="17"/>
  </w:num>
  <w:num w:numId="14" w16cid:durableId="707030190">
    <w:abstractNumId w:val="25"/>
  </w:num>
  <w:num w:numId="15" w16cid:durableId="245842207">
    <w:abstractNumId w:val="9"/>
  </w:num>
  <w:num w:numId="16" w16cid:durableId="126049551">
    <w:abstractNumId w:val="13"/>
  </w:num>
  <w:num w:numId="17" w16cid:durableId="223151998">
    <w:abstractNumId w:val="22"/>
  </w:num>
  <w:num w:numId="18" w16cid:durableId="525409037">
    <w:abstractNumId w:val="10"/>
  </w:num>
  <w:num w:numId="19" w16cid:durableId="310525994">
    <w:abstractNumId w:val="23"/>
  </w:num>
  <w:num w:numId="20" w16cid:durableId="265968649">
    <w:abstractNumId w:val="8"/>
  </w:num>
  <w:num w:numId="21" w16cid:durableId="2142335052">
    <w:abstractNumId w:val="19"/>
  </w:num>
  <w:num w:numId="22" w16cid:durableId="1469275956">
    <w:abstractNumId w:val="12"/>
  </w:num>
  <w:num w:numId="23" w16cid:durableId="439565995">
    <w:abstractNumId w:val="24"/>
  </w:num>
  <w:num w:numId="24" w16cid:durableId="138619930">
    <w:abstractNumId w:val="20"/>
  </w:num>
  <w:num w:numId="25" w16cid:durableId="1189491729">
    <w:abstractNumId w:val="15"/>
  </w:num>
  <w:num w:numId="26" w16cid:durableId="169295248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uy Cao">
    <w15:presenceInfo w15:providerId="Windows Live" w15:userId="7914e256b08a0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0MTYyNLY0NzQ1MTZU0lEKTi0uzszPAykwNKwFAMuXKsEtAAAA"/>
  </w:docVars>
  <w:rsids>
    <w:rsidRoot w:val="009F4A81"/>
    <w:rsid w:val="000026EA"/>
    <w:rsid w:val="000107E4"/>
    <w:rsid w:val="0002050E"/>
    <w:rsid w:val="00031C0F"/>
    <w:rsid w:val="00034C2E"/>
    <w:rsid w:val="00044957"/>
    <w:rsid w:val="000467B1"/>
    <w:rsid w:val="00046968"/>
    <w:rsid w:val="000514BB"/>
    <w:rsid w:val="00056D7C"/>
    <w:rsid w:val="00061C23"/>
    <w:rsid w:val="00062C09"/>
    <w:rsid w:val="000648C7"/>
    <w:rsid w:val="000679CA"/>
    <w:rsid w:val="00077702"/>
    <w:rsid w:val="000856DE"/>
    <w:rsid w:val="00091868"/>
    <w:rsid w:val="000A0031"/>
    <w:rsid w:val="000A775E"/>
    <w:rsid w:val="000B10B6"/>
    <w:rsid w:val="000B7666"/>
    <w:rsid w:val="000C5AE7"/>
    <w:rsid w:val="000D62F0"/>
    <w:rsid w:val="000E683A"/>
    <w:rsid w:val="000E77B8"/>
    <w:rsid w:val="000F06EE"/>
    <w:rsid w:val="000F1917"/>
    <w:rsid w:val="000F3B0A"/>
    <w:rsid w:val="000F75EF"/>
    <w:rsid w:val="00102EF6"/>
    <w:rsid w:val="001142EB"/>
    <w:rsid w:val="00120483"/>
    <w:rsid w:val="001270C0"/>
    <w:rsid w:val="00135037"/>
    <w:rsid w:val="0013730B"/>
    <w:rsid w:val="00161AE0"/>
    <w:rsid w:val="00174B05"/>
    <w:rsid w:val="00180415"/>
    <w:rsid w:val="00186E2D"/>
    <w:rsid w:val="00193AF3"/>
    <w:rsid w:val="001A1F76"/>
    <w:rsid w:val="001A2B80"/>
    <w:rsid w:val="001A4932"/>
    <w:rsid w:val="001B5DCD"/>
    <w:rsid w:val="001E2A5E"/>
    <w:rsid w:val="001E6C8C"/>
    <w:rsid w:val="001E7CCE"/>
    <w:rsid w:val="001F727D"/>
    <w:rsid w:val="00216A2D"/>
    <w:rsid w:val="00217F56"/>
    <w:rsid w:val="00220189"/>
    <w:rsid w:val="00235745"/>
    <w:rsid w:val="00236F5F"/>
    <w:rsid w:val="00241412"/>
    <w:rsid w:val="00243A80"/>
    <w:rsid w:val="00246A64"/>
    <w:rsid w:val="00250C8D"/>
    <w:rsid w:val="00253017"/>
    <w:rsid w:val="00270A89"/>
    <w:rsid w:val="00275071"/>
    <w:rsid w:val="002766FC"/>
    <w:rsid w:val="00282CA4"/>
    <w:rsid w:val="00284E3C"/>
    <w:rsid w:val="00286796"/>
    <w:rsid w:val="002917B5"/>
    <w:rsid w:val="002A62B9"/>
    <w:rsid w:val="002B59AB"/>
    <w:rsid w:val="002B6787"/>
    <w:rsid w:val="002C70FC"/>
    <w:rsid w:val="002C7AC1"/>
    <w:rsid w:val="002E0DC4"/>
    <w:rsid w:val="002E4F15"/>
    <w:rsid w:val="002E5161"/>
    <w:rsid w:val="002E74AB"/>
    <w:rsid w:val="002F7019"/>
    <w:rsid w:val="00302BDC"/>
    <w:rsid w:val="0030406C"/>
    <w:rsid w:val="00315CC3"/>
    <w:rsid w:val="00316794"/>
    <w:rsid w:val="0033117B"/>
    <w:rsid w:val="00343150"/>
    <w:rsid w:val="00345BAB"/>
    <w:rsid w:val="00350197"/>
    <w:rsid w:val="00350CF0"/>
    <w:rsid w:val="003626C7"/>
    <w:rsid w:val="003679B5"/>
    <w:rsid w:val="0037018B"/>
    <w:rsid w:val="00374E30"/>
    <w:rsid w:val="00377EC9"/>
    <w:rsid w:val="00380F25"/>
    <w:rsid w:val="00383DAF"/>
    <w:rsid w:val="00387B9E"/>
    <w:rsid w:val="00390202"/>
    <w:rsid w:val="00394A4D"/>
    <w:rsid w:val="003A42F7"/>
    <w:rsid w:val="003A4E58"/>
    <w:rsid w:val="003B7164"/>
    <w:rsid w:val="003C2824"/>
    <w:rsid w:val="003C533E"/>
    <w:rsid w:val="003D1F8E"/>
    <w:rsid w:val="003E3B89"/>
    <w:rsid w:val="003E78F0"/>
    <w:rsid w:val="003F0584"/>
    <w:rsid w:val="003F0D2C"/>
    <w:rsid w:val="00402AA2"/>
    <w:rsid w:val="00405F51"/>
    <w:rsid w:val="004064EA"/>
    <w:rsid w:val="00406AFE"/>
    <w:rsid w:val="00406D49"/>
    <w:rsid w:val="0042207D"/>
    <w:rsid w:val="0042754D"/>
    <w:rsid w:val="00430158"/>
    <w:rsid w:val="00435C6C"/>
    <w:rsid w:val="00436B17"/>
    <w:rsid w:val="00441C11"/>
    <w:rsid w:val="0044696F"/>
    <w:rsid w:val="004511ED"/>
    <w:rsid w:val="00451FC3"/>
    <w:rsid w:val="00455AA5"/>
    <w:rsid w:val="00460E08"/>
    <w:rsid w:val="00464CC5"/>
    <w:rsid w:val="004675F0"/>
    <w:rsid w:val="004756CB"/>
    <w:rsid w:val="00485CAC"/>
    <w:rsid w:val="004963C4"/>
    <w:rsid w:val="004A0429"/>
    <w:rsid w:val="004A1DD7"/>
    <w:rsid w:val="004A32D0"/>
    <w:rsid w:val="004A6030"/>
    <w:rsid w:val="004A764F"/>
    <w:rsid w:val="004B08BB"/>
    <w:rsid w:val="004B3A6A"/>
    <w:rsid w:val="004D234B"/>
    <w:rsid w:val="00510205"/>
    <w:rsid w:val="00517C66"/>
    <w:rsid w:val="00525253"/>
    <w:rsid w:val="005423EF"/>
    <w:rsid w:val="00557702"/>
    <w:rsid w:val="0056019E"/>
    <w:rsid w:val="00564F53"/>
    <w:rsid w:val="00566629"/>
    <w:rsid w:val="00567CDE"/>
    <w:rsid w:val="00576733"/>
    <w:rsid w:val="00576E3E"/>
    <w:rsid w:val="0058043D"/>
    <w:rsid w:val="0058090B"/>
    <w:rsid w:val="0058539E"/>
    <w:rsid w:val="005861A7"/>
    <w:rsid w:val="00591E33"/>
    <w:rsid w:val="0059283B"/>
    <w:rsid w:val="00593174"/>
    <w:rsid w:val="005A0647"/>
    <w:rsid w:val="005A3815"/>
    <w:rsid w:val="005A7A63"/>
    <w:rsid w:val="005C2105"/>
    <w:rsid w:val="005C7E62"/>
    <w:rsid w:val="005E3E78"/>
    <w:rsid w:val="005F13A1"/>
    <w:rsid w:val="005F7208"/>
    <w:rsid w:val="006036F6"/>
    <w:rsid w:val="00612644"/>
    <w:rsid w:val="00622A77"/>
    <w:rsid w:val="0063434A"/>
    <w:rsid w:val="0063452B"/>
    <w:rsid w:val="00634FEC"/>
    <w:rsid w:val="00635E15"/>
    <w:rsid w:val="006445CD"/>
    <w:rsid w:val="0064485C"/>
    <w:rsid w:val="006502B9"/>
    <w:rsid w:val="00650975"/>
    <w:rsid w:val="006540E4"/>
    <w:rsid w:val="0065658C"/>
    <w:rsid w:val="006630B5"/>
    <w:rsid w:val="006658C0"/>
    <w:rsid w:val="00670340"/>
    <w:rsid w:val="00670B49"/>
    <w:rsid w:val="006815D2"/>
    <w:rsid w:val="00683E1C"/>
    <w:rsid w:val="00687728"/>
    <w:rsid w:val="0069564B"/>
    <w:rsid w:val="00696AF3"/>
    <w:rsid w:val="006A275C"/>
    <w:rsid w:val="006A76EB"/>
    <w:rsid w:val="006B2F01"/>
    <w:rsid w:val="006B3DE3"/>
    <w:rsid w:val="006B517F"/>
    <w:rsid w:val="006B6A2E"/>
    <w:rsid w:val="006D64F6"/>
    <w:rsid w:val="006D7DD5"/>
    <w:rsid w:val="006E08A4"/>
    <w:rsid w:val="006E7104"/>
    <w:rsid w:val="006F04DE"/>
    <w:rsid w:val="006F2681"/>
    <w:rsid w:val="006F6352"/>
    <w:rsid w:val="00701161"/>
    <w:rsid w:val="007014CD"/>
    <w:rsid w:val="007017AF"/>
    <w:rsid w:val="0070673A"/>
    <w:rsid w:val="007244BB"/>
    <w:rsid w:val="00732666"/>
    <w:rsid w:val="00741E71"/>
    <w:rsid w:val="00751818"/>
    <w:rsid w:val="00762B05"/>
    <w:rsid w:val="007638E0"/>
    <w:rsid w:val="0076463D"/>
    <w:rsid w:val="00766F97"/>
    <w:rsid w:val="00773C9F"/>
    <w:rsid w:val="007842A8"/>
    <w:rsid w:val="00793D91"/>
    <w:rsid w:val="007A302E"/>
    <w:rsid w:val="007A5514"/>
    <w:rsid w:val="007B6B04"/>
    <w:rsid w:val="007C7D53"/>
    <w:rsid w:val="007D2BDB"/>
    <w:rsid w:val="007E2444"/>
    <w:rsid w:val="007E26E1"/>
    <w:rsid w:val="007E4564"/>
    <w:rsid w:val="007F2395"/>
    <w:rsid w:val="007F34E0"/>
    <w:rsid w:val="00801027"/>
    <w:rsid w:val="00802AEA"/>
    <w:rsid w:val="008033BC"/>
    <w:rsid w:val="00811B0A"/>
    <w:rsid w:val="00824D74"/>
    <w:rsid w:val="00825E2E"/>
    <w:rsid w:val="0083123D"/>
    <w:rsid w:val="0083229C"/>
    <w:rsid w:val="00840D7F"/>
    <w:rsid w:val="0085173A"/>
    <w:rsid w:val="00852898"/>
    <w:rsid w:val="00852A2E"/>
    <w:rsid w:val="00857C1E"/>
    <w:rsid w:val="008635EB"/>
    <w:rsid w:val="0086544B"/>
    <w:rsid w:val="00884214"/>
    <w:rsid w:val="00894EA7"/>
    <w:rsid w:val="008A232F"/>
    <w:rsid w:val="008C42E3"/>
    <w:rsid w:val="008C58E5"/>
    <w:rsid w:val="008C7C33"/>
    <w:rsid w:val="008D06AC"/>
    <w:rsid w:val="008E2879"/>
    <w:rsid w:val="008E41C5"/>
    <w:rsid w:val="008F6A3C"/>
    <w:rsid w:val="00902730"/>
    <w:rsid w:val="00922980"/>
    <w:rsid w:val="00931D11"/>
    <w:rsid w:val="00932D66"/>
    <w:rsid w:val="00942E67"/>
    <w:rsid w:val="00953561"/>
    <w:rsid w:val="00953DE8"/>
    <w:rsid w:val="0095517A"/>
    <w:rsid w:val="00956249"/>
    <w:rsid w:val="00962E7C"/>
    <w:rsid w:val="009657AE"/>
    <w:rsid w:val="009659D7"/>
    <w:rsid w:val="00975A12"/>
    <w:rsid w:val="009A2B21"/>
    <w:rsid w:val="009A41E4"/>
    <w:rsid w:val="009A730D"/>
    <w:rsid w:val="009C6CC7"/>
    <w:rsid w:val="009C7BFA"/>
    <w:rsid w:val="009E00CB"/>
    <w:rsid w:val="009E107F"/>
    <w:rsid w:val="009F4A81"/>
    <w:rsid w:val="009F6B14"/>
    <w:rsid w:val="00A071F9"/>
    <w:rsid w:val="00A1076A"/>
    <w:rsid w:val="00A107A1"/>
    <w:rsid w:val="00A12E5E"/>
    <w:rsid w:val="00A178A5"/>
    <w:rsid w:val="00A20750"/>
    <w:rsid w:val="00A2192E"/>
    <w:rsid w:val="00A25284"/>
    <w:rsid w:val="00A37F1C"/>
    <w:rsid w:val="00A46A44"/>
    <w:rsid w:val="00A47E81"/>
    <w:rsid w:val="00A55BEB"/>
    <w:rsid w:val="00A569A6"/>
    <w:rsid w:val="00A75889"/>
    <w:rsid w:val="00A85779"/>
    <w:rsid w:val="00A9454C"/>
    <w:rsid w:val="00AA7366"/>
    <w:rsid w:val="00AB6FC5"/>
    <w:rsid w:val="00AC5B93"/>
    <w:rsid w:val="00AC6109"/>
    <w:rsid w:val="00AD0C9D"/>
    <w:rsid w:val="00AD5DE0"/>
    <w:rsid w:val="00AF51AF"/>
    <w:rsid w:val="00AF7B92"/>
    <w:rsid w:val="00B043A6"/>
    <w:rsid w:val="00B112A5"/>
    <w:rsid w:val="00B116E7"/>
    <w:rsid w:val="00B1253F"/>
    <w:rsid w:val="00B14A17"/>
    <w:rsid w:val="00B16D8E"/>
    <w:rsid w:val="00B205A6"/>
    <w:rsid w:val="00B352E5"/>
    <w:rsid w:val="00B366FA"/>
    <w:rsid w:val="00B47CCC"/>
    <w:rsid w:val="00B50C61"/>
    <w:rsid w:val="00B5652F"/>
    <w:rsid w:val="00B5785F"/>
    <w:rsid w:val="00B63DE7"/>
    <w:rsid w:val="00B72356"/>
    <w:rsid w:val="00B82F3D"/>
    <w:rsid w:val="00B90A70"/>
    <w:rsid w:val="00B922F3"/>
    <w:rsid w:val="00B92527"/>
    <w:rsid w:val="00BB1C9F"/>
    <w:rsid w:val="00BB6594"/>
    <w:rsid w:val="00BC47EB"/>
    <w:rsid w:val="00BC7204"/>
    <w:rsid w:val="00BD38E9"/>
    <w:rsid w:val="00BD3FAE"/>
    <w:rsid w:val="00BD6649"/>
    <w:rsid w:val="00C04770"/>
    <w:rsid w:val="00C10790"/>
    <w:rsid w:val="00C11D67"/>
    <w:rsid w:val="00C177DE"/>
    <w:rsid w:val="00C32DC2"/>
    <w:rsid w:val="00C34897"/>
    <w:rsid w:val="00C54304"/>
    <w:rsid w:val="00C56C29"/>
    <w:rsid w:val="00C7276A"/>
    <w:rsid w:val="00C75773"/>
    <w:rsid w:val="00C84E59"/>
    <w:rsid w:val="00C9448E"/>
    <w:rsid w:val="00C950AE"/>
    <w:rsid w:val="00CA021C"/>
    <w:rsid w:val="00CA689C"/>
    <w:rsid w:val="00CA6C90"/>
    <w:rsid w:val="00CB625F"/>
    <w:rsid w:val="00CD0886"/>
    <w:rsid w:val="00CD09EE"/>
    <w:rsid w:val="00CD3CA0"/>
    <w:rsid w:val="00CE7147"/>
    <w:rsid w:val="00CF5863"/>
    <w:rsid w:val="00CF73CF"/>
    <w:rsid w:val="00D058D1"/>
    <w:rsid w:val="00D06DC1"/>
    <w:rsid w:val="00D310DB"/>
    <w:rsid w:val="00D32A11"/>
    <w:rsid w:val="00D47E38"/>
    <w:rsid w:val="00D608EE"/>
    <w:rsid w:val="00D67194"/>
    <w:rsid w:val="00D743D4"/>
    <w:rsid w:val="00D75E52"/>
    <w:rsid w:val="00D8046D"/>
    <w:rsid w:val="00D81E26"/>
    <w:rsid w:val="00D8543D"/>
    <w:rsid w:val="00DA0614"/>
    <w:rsid w:val="00DA0865"/>
    <w:rsid w:val="00DA50EF"/>
    <w:rsid w:val="00DB08E3"/>
    <w:rsid w:val="00DB2D6E"/>
    <w:rsid w:val="00DB6AB7"/>
    <w:rsid w:val="00DC6A9B"/>
    <w:rsid w:val="00DD7788"/>
    <w:rsid w:val="00DF02ED"/>
    <w:rsid w:val="00E05F59"/>
    <w:rsid w:val="00E07B7E"/>
    <w:rsid w:val="00E24D7E"/>
    <w:rsid w:val="00E36C9B"/>
    <w:rsid w:val="00E45F1A"/>
    <w:rsid w:val="00E63BD6"/>
    <w:rsid w:val="00E6736B"/>
    <w:rsid w:val="00E71CCE"/>
    <w:rsid w:val="00E727E0"/>
    <w:rsid w:val="00E72A91"/>
    <w:rsid w:val="00E8525B"/>
    <w:rsid w:val="00E92D1B"/>
    <w:rsid w:val="00E92D72"/>
    <w:rsid w:val="00E97FC2"/>
    <w:rsid w:val="00EA5EB1"/>
    <w:rsid w:val="00EA62BB"/>
    <w:rsid w:val="00EB0825"/>
    <w:rsid w:val="00EB64B3"/>
    <w:rsid w:val="00F01FC9"/>
    <w:rsid w:val="00F046E7"/>
    <w:rsid w:val="00F11F45"/>
    <w:rsid w:val="00F16839"/>
    <w:rsid w:val="00F2020B"/>
    <w:rsid w:val="00F35C5C"/>
    <w:rsid w:val="00F45B82"/>
    <w:rsid w:val="00F476AA"/>
    <w:rsid w:val="00F51C50"/>
    <w:rsid w:val="00F71A23"/>
    <w:rsid w:val="00F7520D"/>
    <w:rsid w:val="00F87579"/>
    <w:rsid w:val="00F905CA"/>
    <w:rsid w:val="00F947C2"/>
    <w:rsid w:val="00FA42BE"/>
    <w:rsid w:val="00FA63C3"/>
    <w:rsid w:val="00FB0315"/>
    <w:rsid w:val="00FB4207"/>
    <w:rsid w:val="00FC7E58"/>
    <w:rsid w:val="00FD3247"/>
    <w:rsid w:val="00FE02E1"/>
    <w:rsid w:val="00FE7B90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D931719"/>
  <w15:chartTrackingRefBased/>
  <w15:docId w15:val="{11FC2406-A80E-48BF-AC2D-1A0C5FFB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locked/>
    <w:rsid w:val="0058043D"/>
    <w:pPr>
      <w:keepNext/>
      <w:keepLines/>
      <w:spacing w:after="10" w:line="250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8"/>
      <w:szCs w:val="24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80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Header">
    <w:name w:val="header"/>
    <w:basedOn w:val="Normal"/>
    <w:link w:val="HeaderChar"/>
    <w:locked/>
    <w:rsid w:val="00A071F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071F9"/>
    <w:rPr>
      <w:sz w:val="24"/>
      <w:szCs w:val="24"/>
    </w:rPr>
  </w:style>
  <w:style w:type="paragraph" w:styleId="Footer">
    <w:name w:val="footer"/>
    <w:basedOn w:val="Normal"/>
    <w:link w:val="FooterChar"/>
    <w:locked/>
    <w:rsid w:val="00A071F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071F9"/>
    <w:rPr>
      <w:sz w:val="24"/>
      <w:szCs w:val="24"/>
    </w:rPr>
  </w:style>
  <w:style w:type="character" w:styleId="Hyperlink">
    <w:name w:val="Hyperlink"/>
    <w:locked/>
    <w:rsid w:val="003C2824"/>
    <w:rPr>
      <w:color w:val="0000FF"/>
      <w:u w:val="single"/>
    </w:rPr>
  </w:style>
  <w:style w:type="character" w:styleId="FollowedHyperlink">
    <w:name w:val="FollowedHyperlink"/>
    <w:locked/>
    <w:rsid w:val="00751818"/>
    <w:rPr>
      <w:color w:val="800080"/>
      <w:u w:val="single"/>
    </w:rPr>
  </w:style>
  <w:style w:type="character" w:styleId="CommentReference">
    <w:name w:val="annotation reference"/>
    <w:locked/>
    <w:rsid w:val="00031C0F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31C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1C0F"/>
  </w:style>
  <w:style w:type="paragraph" w:styleId="CommentSubject">
    <w:name w:val="annotation subject"/>
    <w:basedOn w:val="CommentText"/>
    <w:next w:val="CommentText"/>
    <w:link w:val="CommentSubjectChar"/>
    <w:locked/>
    <w:rsid w:val="00031C0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31C0F"/>
    <w:rPr>
      <w:b/>
      <w:bCs/>
    </w:rPr>
  </w:style>
  <w:style w:type="paragraph" w:styleId="BalloonText">
    <w:name w:val="Balloon Text"/>
    <w:basedOn w:val="Normal"/>
    <w:link w:val="BalloonTextChar"/>
    <w:locked/>
    <w:rsid w:val="00031C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31C0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locked/>
    <w:rsid w:val="005E3E78"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5E3E78"/>
    <w:pPr>
      <w:ind w:left="720"/>
      <w:contextualSpacing/>
    </w:pPr>
  </w:style>
  <w:style w:type="character" w:customStyle="1" w:styleId="apple-converted-space">
    <w:name w:val="apple-converted-space"/>
    <w:rsid w:val="002E5161"/>
  </w:style>
  <w:style w:type="character" w:styleId="Emphasis">
    <w:name w:val="Emphasis"/>
    <w:basedOn w:val="DefaultParagraphFont"/>
    <w:uiPriority w:val="20"/>
    <w:qFormat/>
    <w:locked/>
    <w:rsid w:val="009C7B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301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43D"/>
    <w:rPr>
      <w:rFonts w:ascii="Calibri" w:eastAsia="Calibri" w:hAnsi="Calibri" w:cs="Calibri"/>
      <w:b/>
      <w:color w:val="000000"/>
      <w:kern w:val="2"/>
      <w:sz w:val="28"/>
      <w:szCs w:val="24"/>
      <w:lang w:val="en-US"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semiHidden/>
    <w:rsid w:val="005804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6E08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E08A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locked/>
    <w:rsid w:val="00525253"/>
    <w:pPr>
      <w:spacing w:before="100" w:beforeAutospacing="1" w:after="100" w:afterAutospacing="1"/>
    </w:pPr>
    <w:rPr>
      <w:lang w:eastAsia="zh-CN"/>
    </w:rPr>
  </w:style>
  <w:style w:type="table" w:styleId="TableGrid">
    <w:name w:val="Table Grid"/>
    <w:basedOn w:val="TableNormal"/>
    <w:locked/>
    <w:rsid w:val="00061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mailto:tonydang@deltalogistics.com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mailto:info@gnsglobal.asia" TargetMode="External"/><Relationship Id="rId10" Type="http://schemas.microsoft.com/office/2016/09/relationships/commentsIds" Target="commentsIds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hyperlink" Target="mailto:phillip@dlhlim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C570F-FEB7-4E57-A2BE-580E25FC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Jones</dc:creator>
  <cp:keywords/>
  <dc:description/>
  <cp:lastModifiedBy>Duy Cao</cp:lastModifiedBy>
  <cp:revision>2</cp:revision>
  <cp:lastPrinted>2022-10-03T11:44:00Z</cp:lastPrinted>
  <dcterms:created xsi:type="dcterms:W3CDTF">2025-02-10T22:15:00Z</dcterms:created>
  <dcterms:modified xsi:type="dcterms:W3CDTF">2025-02-12T16:50:00Z</dcterms:modified>
</cp:coreProperties>
</file>